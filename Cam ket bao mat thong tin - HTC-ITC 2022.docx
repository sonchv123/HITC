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EAFAA" w14:textId="77777777" w:rsidR="00483C65" w:rsidRDefault="00483C65">
      <w:pPr>
        <w:spacing w:before="6" w:line="160" w:lineRule="exact"/>
        <w:rPr>
          <w:sz w:val="16"/>
          <w:szCs w:val="16"/>
        </w:rPr>
      </w:pPr>
    </w:p>
    <w:p w14:paraId="0A55EAF2" w14:textId="77777777" w:rsidR="00483C65" w:rsidRDefault="00000000">
      <w:pPr>
        <w:ind w:left="1265" w:right="-45" w:firstLine="646"/>
        <w:rPr>
          <w:sz w:val="26"/>
          <w:szCs w:val="26"/>
        </w:rPr>
      </w:pPr>
      <w:r>
        <w:pict w14:anchorId="2C9E66BE">
          <v:group id="_x0000_s2052" style="position:absolute;left:0;text-align:left;margin-left:101.4pt;margin-top:33.75pt;width:111.5pt;height:0;z-index:-251659264;mso-position-horizontal-relative:page" coordorigin="2028,675" coordsize="2230,0">
            <v:shape id="_x0000_s2053" style="position:absolute;left:2028;top:675;width:2230;height:0" coordorigin="2028,675" coordsize="2230,0" path="m2028,675r2230,e" filled="f" strokeweight=".5pt">
              <v:path arrowok="t"/>
            </v:shape>
            <w10:wrap anchorx="page"/>
          </v:group>
        </w:pict>
      </w:r>
      <w:r w:rsidR="00287438">
        <w:rPr>
          <w:b/>
          <w:sz w:val="26"/>
          <w:szCs w:val="26"/>
        </w:rPr>
        <w:t>CÔNG</w:t>
      </w:r>
      <w:r w:rsidR="00287438">
        <w:rPr>
          <w:b/>
          <w:spacing w:val="-8"/>
          <w:sz w:val="26"/>
          <w:szCs w:val="26"/>
        </w:rPr>
        <w:t xml:space="preserve"> </w:t>
      </w:r>
      <w:r w:rsidR="00287438">
        <w:rPr>
          <w:b/>
          <w:spacing w:val="2"/>
          <w:sz w:val="26"/>
          <w:szCs w:val="26"/>
        </w:rPr>
        <w:t>T</w:t>
      </w:r>
      <w:r w:rsidR="00287438">
        <w:rPr>
          <w:b/>
          <w:sz w:val="26"/>
          <w:szCs w:val="26"/>
        </w:rPr>
        <w:t>Y</w:t>
      </w:r>
      <w:r w:rsidR="00287438">
        <w:rPr>
          <w:b/>
          <w:spacing w:val="-4"/>
          <w:sz w:val="26"/>
          <w:szCs w:val="26"/>
        </w:rPr>
        <w:t xml:space="preserve"> </w:t>
      </w:r>
      <w:r w:rsidR="00287438">
        <w:rPr>
          <w:b/>
          <w:sz w:val="26"/>
          <w:szCs w:val="26"/>
        </w:rPr>
        <w:t>CỔ</w:t>
      </w:r>
      <w:r w:rsidR="00287438">
        <w:rPr>
          <w:b/>
          <w:spacing w:val="-4"/>
          <w:sz w:val="26"/>
          <w:szCs w:val="26"/>
        </w:rPr>
        <w:t xml:space="preserve"> </w:t>
      </w:r>
      <w:r w:rsidR="00287438">
        <w:rPr>
          <w:b/>
          <w:spacing w:val="2"/>
          <w:sz w:val="26"/>
          <w:szCs w:val="26"/>
        </w:rPr>
        <w:t>P</w:t>
      </w:r>
      <w:r w:rsidR="00287438">
        <w:rPr>
          <w:b/>
          <w:sz w:val="26"/>
          <w:szCs w:val="26"/>
        </w:rPr>
        <w:t>H</w:t>
      </w:r>
      <w:r w:rsidR="00287438">
        <w:rPr>
          <w:b/>
          <w:spacing w:val="2"/>
          <w:sz w:val="26"/>
          <w:szCs w:val="26"/>
        </w:rPr>
        <w:t>Ầ</w:t>
      </w:r>
      <w:r w:rsidR="00287438">
        <w:rPr>
          <w:b/>
          <w:sz w:val="26"/>
          <w:szCs w:val="26"/>
        </w:rPr>
        <w:t>N HTC</w:t>
      </w:r>
      <w:r w:rsidR="00287438">
        <w:rPr>
          <w:b/>
          <w:spacing w:val="-6"/>
          <w:sz w:val="26"/>
          <w:szCs w:val="26"/>
        </w:rPr>
        <w:t xml:space="preserve"> </w:t>
      </w:r>
      <w:r w:rsidR="00287438">
        <w:rPr>
          <w:b/>
          <w:sz w:val="26"/>
          <w:szCs w:val="26"/>
        </w:rPr>
        <w:t>V</w:t>
      </w:r>
      <w:r w:rsidR="00287438">
        <w:rPr>
          <w:b/>
          <w:spacing w:val="2"/>
          <w:sz w:val="26"/>
          <w:szCs w:val="26"/>
        </w:rPr>
        <w:t>I</w:t>
      </w:r>
      <w:r w:rsidR="00287438">
        <w:rPr>
          <w:b/>
          <w:sz w:val="26"/>
          <w:szCs w:val="26"/>
        </w:rPr>
        <w:t>ỄN</w:t>
      </w:r>
      <w:r w:rsidR="00287438">
        <w:rPr>
          <w:b/>
          <w:spacing w:val="-6"/>
          <w:sz w:val="26"/>
          <w:szCs w:val="26"/>
        </w:rPr>
        <w:t xml:space="preserve"> </w:t>
      </w:r>
      <w:r w:rsidR="00287438">
        <w:rPr>
          <w:b/>
          <w:sz w:val="26"/>
          <w:szCs w:val="26"/>
        </w:rPr>
        <w:t>T</w:t>
      </w:r>
      <w:r w:rsidR="00287438">
        <w:rPr>
          <w:b/>
          <w:spacing w:val="2"/>
          <w:sz w:val="26"/>
          <w:szCs w:val="26"/>
        </w:rPr>
        <w:t>H</w:t>
      </w:r>
      <w:r w:rsidR="00287438">
        <w:rPr>
          <w:b/>
          <w:sz w:val="26"/>
          <w:szCs w:val="26"/>
        </w:rPr>
        <w:t>ÔNG</w:t>
      </w:r>
      <w:r w:rsidR="00287438">
        <w:rPr>
          <w:b/>
          <w:spacing w:val="-8"/>
          <w:sz w:val="26"/>
          <w:szCs w:val="26"/>
        </w:rPr>
        <w:t xml:space="preserve"> </w:t>
      </w:r>
      <w:r w:rsidR="00287438">
        <w:rPr>
          <w:b/>
          <w:sz w:val="26"/>
          <w:szCs w:val="26"/>
        </w:rPr>
        <w:t>Q</w:t>
      </w:r>
      <w:r w:rsidR="00287438">
        <w:rPr>
          <w:b/>
          <w:spacing w:val="1"/>
          <w:sz w:val="26"/>
          <w:szCs w:val="26"/>
        </w:rPr>
        <w:t>U</w:t>
      </w:r>
      <w:r w:rsidR="00287438">
        <w:rPr>
          <w:b/>
          <w:sz w:val="26"/>
          <w:szCs w:val="26"/>
        </w:rPr>
        <w:t>ỐC</w:t>
      </w:r>
      <w:r w:rsidR="00287438">
        <w:rPr>
          <w:b/>
          <w:spacing w:val="-8"/>
          <w:sz w:val="26"/>
          <w:szCs w:val="26"/>
        </w:rPr>
        <w:t xml:space="preserve"> </w:t>
      </w:r>
      <w:r w:rsidR="00287438">
        <w:rPr>
          <w:b/>
          <w:spacing w:val="2"/>
          <w:sz w:val="26"/>
          <w:szCs w:val="26"/>
        </w:rPr>
        <w:t>T</w:t>
      </w:r>
      <w:r w:rsidR="00287438">
        <w:rPr>
          <w:b/>
          <w:sz w:val="26"/>
          <w:szCs w:val="26"/>
        </w:rPr>
        <w:t>Ế</w:t>
      </w:r>
    </w:p>
    <w:p w14:paraId="1D2305C1" w14:textId="77777777" w:rsidR="00483C65" w:rsidRDefault="00287438">
      <w:pPr>
        <w:spacing w:before="6" w:line="160" w:lineRule="exact"/>
        <w:rPr>
          <w:sz w:val="16"/>
          <w:szCs w:val="16"/>
        </w:rPr>
      </w:pPr>
      <w:r>
        <w:br w:type="column"/>
      </w:r>
    </w:p>
    <w:p w14:paraId="63A08DA9" w14:textId="77777777" w:rsidR="00483C65" w:rsidRDefault="00287438">
      <w:pPr>
        <w:ind w:left="-39" w:right="938"/>
        <w:jc w:val="center"/>
        <w:rPr>
          <w:sz w:val="26"/>
          <w:szCs w:val="26"/>
        </w:rPr>
      </w:pPr>
      <w:r>
        <w:rPr>
          <w:b/>
          <w:sz w:val="26"/>
          <w:szCs w:val="26"/>
        </w:rPr>
        <w:t>CỘNG</w:t>
      </w:r>
      <w:r>
        <w:rPr>
          <w:b/>
          <w:spacing w:val="-8"/>
          <w:sz w:val="26"/>
          <w:szCs w:val="26"/>
        </w:rPr>
        <w:t xml:space="preserve"> </w:t>
      </w:r>
      <w:r>
        <w:rPr>
          <w:b/>
          <w:spacing w:val="2"/>
          <w:sz w:val="26"/>
          <w:szCs w:val="26"/>
        </w:rPr>
        <w:t>H</w:t>
      </w:r>
      <w:r>
        <w:rPr>
          <w:b/>
          <w:sz w:val="26"/>
          <w:szCs w:val="26"/>
        </w:rPr>
        <w:t>OÀ</w:t>
      </w:r>
      <w:r>
        <w:rPr>
          <w:b/>
          <w:spacing w:val="-6"/>
          <w:sz w:val="26"/>
          <w:szCs w:val="26"/>
        </w:rPr>
        <w:t xml:space="preserve"> </w:t>
      </w:r>
      <w:r>
        <w:rPr>
          <w:b/>
          <w:sz w:val="26"/>
          <w:szCs w:val="26"/>
        </w:rPr>
        <w:t>XÃ</w:t>
      </w:r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HỘI</w:t>
      </w:r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CHỦ</w:t>
      </w:r>
      <w:r>
        <w:rPr>
          <w:b/>
          <w:spacing w:val="-6"/>
          <w:sz w:val="26"/>
          <w:szCs w:val="26"/>
        </w:rPr>
        <w:t xml:space="preserve"> </w:t>
      </w:r>
      <w:r>
        <w:rPr>
          <w:b/>
          <w:sz w:val="26"/>
          <w:szCs w:val="26"/>
        </w:rPr>
        <w:t>N</w:t>
      </w:r>
      <w:r>
        <w:rPr>
          <w:b/>
          <w:spacing w:val="2"/>
          <w:sz w:val="26"/>
          <w:szCs w:val="26"/>
        </w:rPr>
        <w:t>G</w:t>
      </w:r>
      <w:r>
        <w:rPr>
          <w:b/>
          <w:sz w:val="26"/>
          <w:szCs w:val="26"/>
        </w:rPr>
        <w:t>HĨA</w:t>
      </w:r>
      <w:r>
        <w:rPr>
          <w:b/>
          <w:spacing w:val="-9"/>
          <w:sz w:val="26"/>
          <w:szCs w:val="26"/>
        </w:rPr>
        <w:t xml:space="preserve"> </w:t>
      </w:r>
      <w:r>
        <w:rPr>
          <w:b/>
          <w:spacing w:val="2"/>
          <w:sz w:val="26"/>
          <w:szCs w:val="26"/>
        </w:rPr>
        <w:t>V</w:t>
      </w:r>
      <w:r>
        <w:rPr>
          <w:b/>
          <w:sz w:val="26"/>
          <w:szCs w:val="26"/>
        </w:rPr>
        <w:t>IỆT</w:t>
      </w:r>
      <w:r>
        <w:rPr>
          <w:b/>
          <w:spacing w:val="-4"/>
          <w:sz w:val="26"/>
          <w:szCs w:val="26"/>
        </w:rPr>
        <w:t xml:space="preserve"> </w:t>
      </w:r>
      <w:r>
        <w:rPr>
          <w:b/>
          <w:w w:val="99"/>
          <w:sz w:val="26"/>
          <w:szCs w:val="26"/>
        </w:rPr>
        <w:t>NAM</w:t>
      </w:r>
    </w:p>
    <w:p w14:paraId="2167705A" w14:textId="77777777" w:rsidR="00483C65" w:rsidRDefault="00000000">
      <w:pPr>
        <w:spacing w:before="1" w:line="280" w:lineRule="exact"/>
        <w:ind w:left="1082" w:right="2056"/>
        <w:jc w:val="center"/>
        <w:rPr>
          <w:sz w:val="26"/>
          <w:szCs w:val="26"/>
        </w:rPr>
        <w:sectPr w:rsidR="00483C65">
          <w:headerReference w:type="default" r:id="rId7"/>
          <w:footerReference w:type="default" r:id="rId8"/>
          <w:pgSz w:w="11920" w:h="16840"/>
          <w:pgMar w:top="880" w:right="0" w:bottom="280" w:left="0" w:header="120" w:footer="336" w:gutter="0"/>
          <w:pgNumType w:start="1"/>
          <w:cols w:num="2" w:space="720" w:equalWidth="0">
            <w:col w:w="4833" w:space="679"/>
            <w:col w:w="6408"/>
          </w:cols>
        </w:sectPr>
      </w:pPr>
      <w:r>
        <w:pict w14:anchorId="53D83F25">
          <v:group id="_x0000_s2050" style="position:absolute;left:0;text-align:left;margin-left:333.4pt;margin-top:18.8pt;width:157.5pt;height:0;z-index:-251658240;mso-position-horizontal-relative:page" coordorigin="6668,376" coordsize="3150,0">
            <v:shape id="_x0000_s2051" style="position:absolute;left:6668;top:376;width:3150;height:0" coordorigin="6668,376" coordsize="3150,0" path="m6668,376r3150,e" filled="f" strokeweight=".5pt">
              <v:path arrowok="t"/>
            </v:shape>
            <w10:wrap anchorx="page"/>
          </v:group>
        </w:pict>
      </w:r>
      <w:proofErr w:type="spellStart"/>
      <w:r w:rsidR="00287438">
        <w:rPr>
          <w:b/>
          <w:position w:val="-1"/>
          <w:sz w:val="26"/>
          <w:szCs w:val="26"/>
        </w:rPr>
        <w:t>Độc</w:t>
      </w:r>
      <w:proofErr w:type="spellEnd"/>
      <w:r w:rsidR="00287438">
        <w:rPr>
          <w:b/>
          <w:spacing w:val="-4"/>
          <w:position w:val="-1"/>
          <w:sz w:val="26"/>
          <w:szCs w:val="26"/>
        </w:rPr>
        <w:t xml:space="preserve"> </w:t>
      </w:r>
      <w:proofErr w:type="spellStart"/>
      <w:r w:rsidR="00287438">
        <w:rPr>
          <w:b/>
          <w:position w:val="-1"/>
          <w:sz w:val="26"/>
          <w:szCs w:val="26"/>
        </w:rPr>
        <w:t>lập</w:t>
      </w:r>
      <w:proofErr w:type="spellEnd"/>
      <w:r w:rsidR="00287438">
        <w:rPr>
          <w:b/>
          <w:spacing w:val="-3"/>
          <w:position w:val="-1"/>
          <w:sz w:val="26"/>
          <w:szCs w:val="26"/>
        </w:rPr>
        <w:t xml:space="preserve"> </w:t>
      </w:r>
      <w:r w:rsidR="00287438">
        <w:rPr>
          <w:b/>
          <w:position w:val="-1"/>
          <w:sz w:val="26"/>
          <w:szCs w:val="26"/>
        </w:rPr>
        <w:t>-</w:t>
      </w:r>
      <w:r w:rsidR="00287438">
        <w:rPr>
          <w:b/>
          <w:spacing w:val="1"/>
          <w:position w:val="-1"/>
          <w:sz w:val="26"/>
          <w:szCs w:val="26"/>
        </w:rPr>
        <w:t xml:space="preserve"> </w:t>
      </w:r>
      <w:proofErr w:type="spellStart"/>
      <w:r w:rsidR="00287438">
        <w:rPr>
          <w:b/>
          <w:position w:val="-1"/>
          <w:sz w:val="26"/>
          <w:szCs w:val="26"/>
        </w:rPr>
        <w:t>Tự</w:t>
      </w:r>
      <w:proofErr w:type="spellEnd"/>
      <w:r w:rsidR="00287438">
        <w:rPr>
          <w:b/>
          <w:spacing w:val="-3"/>
          <w:position w:val="-1"/>
          <w:sz w:val="26"/>
          <w:szCs w:val="26"/>
        </w:rPr>
        <w:t xml:space="preserve"> </w:t>
      </w:r>
      <w:r w:rsidR="00287438">
        <w:rPr>
          <w:b/>
          <w:position w:val="-1"/>
          <w:sz w:val="26"/>
          <w:szCs w:val="26"/>
        </w:rPr>
        <w:t>do</w:t>
      </w:r>
      <w:r w:rsidR="00287438">
        <w:rPr>
          <w:b/>
          <w:spacing w:val="-2"/>
          <w:position w:val="-1"/>
          <w:sz w:val="26"/>
          <w:szCs w:val="26"/>
        </w:rPr>
        <w:t xml:space="preserve"> </w:t>
      </w:r>
      <w:r w:rsidR="00287438">
        <w:rPr>
          <w:b/>
          <w:position w:val="-1"/>
          <w:sz w:val="26"/>
          <w:szCs w:val="26"/>
        </w:rPr>
        <w:t>-</w:t>
      </w:r>
      <w:r w:rsidR="00287438">
        <w:rPr>
          <w:b/>
          <w:spacing w:val="1"/>
          <w:position w:val="-1"/>
          <w:sz w:val="26"/>
          <w:szCs w:val="26"/>
        </w:rPr>
        <w:t xml:space="preserve"> </w:t>
      </w:r>
      <w:proofErr w:type="spellStart"/>
      <w:r w:rsidR="00287438">
        <w:rPr>
          <w:b/>
          <w:position w:val="-1"/>
          <w:sz w:val="26"/>
          <w:szCs w:val="26"/>
        </w:rPr>
        <w:t>Hạ</w:t>
      </w:r>
      <w:r w:rsidR="00287438">
        <w:rPr>
          <w:b/>
          <w:spacing w:val="2"/>
          <w:position w:val="-1"/>
          <w:sz w:val="26"/>
          <w:szCs w:val="26"/>
        </w:rPr>
        <w:t>n</w:t>
      </w:r>
      <w:r w:rsidR="00287438">
        <w:rPr>
          <w:b/>
          <w:position w:val="-1"/>
          <w:sz w:val="26"/>
          <w:szCs w:val="26"/>
        </w:rPr>
        <w:t>h</w:t>
      </w:r>
      <w:proofErr w:type="spellEnd"/>
      <w:r w:rsidR="00287438">
        <w:rPr>
          <w:b/>
          <w:spacing w:val="-6"/>
          <w:position w:val="-1"/>
          <w:sz w:val="26"/>
          <w:szCs w:val="26"/>
        </w:rPr>
        <w:t xml:space="preserve"> </w:t>
      </w:r>
      <w:proofErr w:type="spellStart"/>
      <w:r w:rsidR="00287438">
        <w:rPr>
          <w:b/>
          <w:w w:val="99"/>
          <w:position w:val="-1"/>
          <w:sz w:val="26"/>
          <w:szCs w:val="26"/>
        </w:rPr>
        <w:t>phúc</w:t>
      </w:r>
      <w:proofErr w:type="spellEnd"/>
    </w:p>
    <w:p w14:paraId="184DEC03" w14:textId="77777777" w:rsidR="00483C65" w:rsidRDefault="00483C65">
      <w:pPr>
        <w:spacing w:before="4" w:line="140" w:lineRule="exact"/>
        <w:rPr>
          <w:sz w:val="15"/>
          <w:szCs w:val="15"/>
        </w:rPr>
      </w:pPr>
    </w:p>
    <w:p w14:paraId="0063F53A" w14:textId="77777777" w:rsidR="00483C65" w:rsidRDefault="00483C65">
      <w:pPr>
        <w:spacing w:line="200" w:lineRule="exact"/>
      </w:pPr>
    </w:p>
    <w:p w14:paraId="15C36626" w14:textId="77777777" w:rsidR="00483C65" w:rsidRDefault="00483C65">
      <w:pPr>
        <w:spacing w:line="200" w:lineRule="exact"/>
      </w:pPr>
    </w:p>
    <w:p w14:paraId="04327C81" w14:textId="77777777" w:rsidR="00483C65" w:rsidRDefault="00483C65">
      <w:pPr>
        <w:spacing w:line="200" w:lineRule="exact"/>
      </w:pPr>
    </w:p>
    <w:p w14:paraId="1FDF014A" w14:textId="77777777" w:rsidR="00483C65" w:rsidRDefault="00287438">
      <w:pPr>
        <w:spacing w:before="24"/>
        <w:ind w:left="4033"/>
        <w:rPr>
          <w:sz w:val="28"/>
          <w:szCs w:val="28"/>
        </w:rPr>
      </w:pPr>
      <w:r>
        <w:rPr>
          <w:b/>
          <w:spacing w:val="1"/>
          <w:sz w:val="28"/>
          <w:szCs w:val="28"/>
        </w:rPr>
        <w:t>CA</w:t>
      </w:r>
      <w:r>
        <w:rPr>
          <w:b/>
          <w:sz w:val="28"/>
          <w:szCs w:val="28"/>
        </w:rPr>
        <w:t>M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K</w:t>
      </w:r>
      <w:r>
        <w:rPr>
          <w:b/>
          <w:sz w:val="28"/>
          <w:szCs w:val="28"/>
        </w:rPr>
        <w:t xml:space="preserve">ẾT </w:t>
      </w:r>
      <w:r>
        <w:rPr>
          <w:b/>
          <w:spacing w:val="-3"/>
          <w:sz w:val="28"/>
          <w:szCs w:val="28"/>
        </w:rPr>
        <w:t>B</w:t>
      </w:r>
      <w:r>
        <w:rPr>
          <w:b/>
          <w:spacing w:val="1"/>
          <w:sz w:val="28"/>
          <w:szCs w:val="28"/>
        </w:rPr>
        <w:t>Ả</w:t>
      </w:r>
      <w:r>
        <w:rPr>
          <w:b/>
          <w:sz w:val="28"/>
          <w:szCs w:val="28"/>
        </w:rPr>
        <w:t xml:space="preserve">O </w:t>
      </w:r>
      <w:r>
        <w:rPr>
          <w:b/>
          <w:spacing w:val="-1"/>
          <w:sz w:val="28"/>
          <w:szCs w:val="28"/>
        </w:rPr>
        <w:t>M</w:t>
      </w:r>
      <w:r>
        <w:rPr>
          <w:b/>
          <w:spacing w:val="1"/>
          <w:sz w:val="28"/>
          <w:szCs w:val="28"/>
        </w:rPr>
        <w:t>Ậ</w:t>
      </w:r>
      <w:r>
        <w:rPr>
          <w:b/>
          <w:sz w:val="28"/>
          <w:szCs w:val="28"/>
        </w:rPr>
        <w:t>T T</w:t>
      </w:r>
      <w:r>
        <w:rPr>
          <w:b/>
          <w:spacing w:val="-1"/>
          <w:sz w:val="28"/>
          <w:szCs w:val="28"/>
        </w:rPr>
        <w:t>H</w:t>
      </w:r>
      <w:r>
        <w:rPr>
          <w:b/>
          <w:spacing w:val="-2"/>
          <w:sz w:val="28"/>
          <w:szCs w:val="28"/>
        </w:rPr>
        <w:t>Ô</w:t>
      </w:r>
      <w:r>
        <w:rPr>
          <w:b/>
          <w:spacing w:val="1"/>
          <w:sz w:val="28"/>
          <w:szCs w:val="28"/>
        </w:rPr>
        <w:t>N</w:t>
      </w:r>
      <w:r>
        <w:rPr>
          <w:b/>
          <w:sz w:val="28"/>
          <w:szCs w:val="28"/>
        </w:rPr>
        <w:t xml:space="preserve">G </w:t>
      </w:r>
      <w:r>
        <w:rPr>
          <w:b/>
          <w:spacing w:val="-3"/>
          <w:sz w:val="28"/>
          <w:szCs w:val="28"/>
        </w:rPr>
        <w:t>T</w:t>
      </w:r>
      <w:r>
        <w:rPr>
          <w:b/>
          <w:spacing w:val="-1"/>
          <w:sz w:val="28"/>
          <w:szCs w:val="28"/>
        </w:rPr>
        <w:t>I</w:t>
      </w:r>
      <w:r>
        <w:rPr>
          <w:b/>
          <w:sz w:val="28"/>
          <w:szCs w:val="28"/>
        </w:rPr>
        <w:t>N</w:t>
      </w:r>
    </w:p>
    <w:p w14:paraId="49414828" w14:textId="77777777" w:rsidR="00483C65" w:rsidRDefault="00483C65">
      <w:pPr>
        <w:spacing w:line="200" w:lineRule="exact"/>
      </w:pPr>
    </w:p>
    <w:p w14:paraId="687A157F" w14:textId="77777777" w:rsidR="00483C65" w:rsidRDefault="00483C65">
      <w:pPr>
        <w:spacing w:before="17" w:line="200" w:lineRule="exact"/>
      </w:pPr>
    </w:p>
    <w:p w14:paraId="2E97A9B7" w14:textId="77777777" w:rsidR="00483C65" w:rsidRDefault="00287438">
      <w:pPr>
        <w:spacing w:line="288" w:lineRule="auto"/>
        <w:ind w:left="1702" w:right="1086" w:firstLine="56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Bản</w:t>
      </w:r>
      <w:proofErr w:type="spellEnd"/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cam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pacing w:val="1"/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ày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nhằm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ảm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</w:t>
      </w:r>
      <w:r>
        <w:rPr>
          <w:spacing w:val="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ảo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4"/>
          <w:sz w:val="26"/>
          <w:szCs w:val="26"/>
        </w:rPr>
        <w:t>ữ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1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ty</w:t>
      </w:r>
      <w:r>
        <w:rPr>
          <w:spacing w:val="14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ổ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ần</w:t>
      </w:r>
      <w:proofErr w:type="spellEnd"/>
      <w:r>
        <w:rPr>
          <w:spacing w:val="14"/>
          <w:sz w:val="26"/>
          <w:szCs w:val="26"/>
        </w:rPr>
        <w:t xml:space="preserve"> </w:t>
      </w:r>
      <w:r>
        <w:rPr>
          <w:sz w:val="26"/>
          <w:szCs w:val="26"/>
        </w:rPr>
        <w:t>HTC</w:t>
      </w:r>
      <w:r>
        <w:rPr>
          <w:spacing w:val="1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Viễn</w:t>
      </w:r>
      <w:proofErr w:type="spellEnd"/>
      <w:r>
        <w:rPr>
          <w:spacing w:val="1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1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ốc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pacing w:val="15"/>
          <w:sz w:val="26"/>
          <w:szCs w:val="26"/>
        </w:rPr>
        <w:t xml:space="preserve"> </w:t>
      </w:r>
      <w:r>
        <w:rPr>
          <w:sz w:val="26"/>
          <w:szCs w:val="26"/>
        </w:rPr>
        <w:t>(Sau</w:t>
      </w:r>
      <w:r>
        <w:rPr>
          <w:spacing w:val="1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gọi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pacing w:val="14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“</w:t>
      </w:r>
      <w:proofErr w:type="spellStart"/>
      <w:r>
        <w:rPr>
          <w:b/>
          <w:sz w:val="26"/>
          <w:szCs w:val="26"/>
        </w:rPr>
        <w:t>Công</w:t>
      </w:r>
      <w:proofErr w:type="spellEnd"/>
      <w:r>
        <w:rPr>
          <w:b/>
          <w:spacing w:val="9"/>
          <w:sz w:val="26"/>
          <w:szCs w:val="26"/>
        </w:rPr>
        <w:t xml:space="preserve"> </w:t>
      </w:r>
      <w:r>
        <w:rPr>
          <w:b/>
          <w:sz w:val="26"/>
          <w:szCs w:val="26"/>
        </w:rPr>
        <w:t>ty</w:t>
      </w:r>
      <w:r>
        <w:rPr>
          <w:sz w:val="26"/>
          <w:szCs w:val="26"/>
        </w:rPr>
        <w:t>”)</w:t>
      </w:r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1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vệ</w:t>
      </w:r>
      <w:proofErr w:type="spellEnd"/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3"/>
          <w:sz w:val="26"/>
          <w:szCs w:val="26"/>
        </w:rPr>
        <w:t>ấ</w:t>
      </w:r>
      <w:r>
        <w:rPr>
          <w:sz w:val="26"/>
          <w:szCs w:val="26"/>
        </w:rPr>
        <w:t>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thoát</w:t>
      </w:r>
      <w:proofErr w:type="spellEnd"/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tiêt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ộ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>ỳ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pacing w:val="2"/>
          <w:sz w:val="26"/>
          <w:szCs w:val="26"/>
        </w:rPr>
        <w:t>ê</w:t>
      </w:r>
      <w:r>
        <w:rPr>
          <w:sz w:val="26"/>
          <w:szCs w:val="26"/>
        </w:rPr>
        <w:t>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>.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Theo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</w:t>
      </w:r>
      <w:r>
        <w:rPr>
          <w:spacing w:val="3"/>
          <w:sz w:val="26"/>
          <w:szCs w:val="26"/>
        </w:rPr>
        <w:t>ư</w:t>
      </w:r>
      <w:r>
        <w:rPr>
          <w:sz w:val="26"/>
          <w:szCs w:val="26"/>
        </w:rPr>
        <w:t>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ới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z w:val="26"/>
          <w:szCs w:val="26"/>
        </w:rPr>
        <w:t>:</w:t>
      </w:r>
    </w:p>
    <w:p w14:paraId="0B569FA2" w14:textId="77777777" w:rsidR="00483C65" w:rsidRDefault="00483C65">
      <w:pPr>
        <w:spacing w:before="2" w:line="160" w:lineRule="exact"/>
        <w:rPr>
          <w:sz w:val="16"/>
          <w:szCs w:val="16"/>
        </w:rPr>
      </w:pPr>
    </w:p>
    <w:p w14:paraId="1536CEA4" w14:textId="77777777" w:rsidR="00483C65" w:rsidRDefault="00483C65">
      <w:pPr>
        <w:spacing w:line="200" w:lineRule="exact"/>
      </w:pPr>
    </w:p>
    <w:p w14:paraId="028817EE" w14:textId="73195BC8" w:rsidR="00445507" w:rsidRPr="00B209A5" w:rsidRDefault="00287438">
      <w:pPr>
        <w:spacing w:line="289" w:lineRule="auto"/>
        <w:ind w:left="1702" w:right="1280"/>
        <w:jc w:val="both"/>
        <w:rPr>
          <w:sz w:val="26"/>
          <w:szCs w:val="26"/>
        </w:rPr>
      </w:pPr>
      <w:proofErr w:type="spellStart"/>
      <w:r w:rsidRPr="00B209A5">
        <w:rPr>
          <w:sz w:val="26"/>
          <w:szCs w:val="26"/>
        </w:rPr>
        <w:t>Họ</w:t>
      </w:r>
      <w:proofErr w:type="spellEnd"/>
      <w:r w:rsidRPr="00B209A5">
        <w:rPr>
          <w:spacing w:val="-3"/>
          <w:sz w:val="26"/>
          <w:szCs w:val="26"/>
        </w:rPr>
        <w:t xml:space="preserve"> </w:t>
      </w:r>
      <w:proofErr w:type="spellStart"/>
      <w:r w:rsidRPr="00B209A5">
        <w:rPr>
          <w:sz w:val="26"/>
          <w:szCs w:val="26"/>
        </w:rPr>
        <w:t>tên</w:t>
      </w:r>
      <w:proofErr w:type="spellEnd"/>
      <w:r w:rsidRPr="00B209A5">
        <w:rPr>
          <w:sz w:val="26"/>
          <w:szCs w:val="26"/>
        </w:rPr>
        <w:t>:</w:t>
      </w:r>
      <w:r w:rsidRPr="00B209A5">
        <w:rPr>
          <w:spacing w:val="-4"/>
          <w:sz w:val="26"/>
          <w:szCs w:val="26"/>
        </w:rPr>
        <w:t xml:space="preserve"> </w:t>
      </w:r>
      <w:proofErr w:type="spellStart"/>
      <w:r w:rsidR="00445507" w:rsidRPr="00B209A5">
        <w:rPr>
          <w:spacing w:val="-4"/>
          <w:sz w:val="26"/>
          <w:szCs w:val="26"/>
        </w:rPr>
        <w:t>Trương</w:t>
      </w:r>
      <w:proofErr w:type="spellEnd"/>
      <w:r w:rsidR="00445507" w:rsidRPr="00B209A5">
        <w:rPr>
          <w:spacing w:val="-4"/>
          <w:sz w:val="26"/>
          <w:szCs w:val="26"/>
        </w:rPr>
        <w:t xml:space="preserve"> </w:t>
      </w:r>
      <w:proofErr w:type="spellStart"/>
      <w:r w:rsidR="00445507" w:rsidRPr="00B209A5">
        <w:rPr>
          <w:spacing w:val="-4"/>
          <w:sz w:val="26"/>
          <w:szCs w:val="26"/>
        </w:rPr>
        <w:t>Công</w:t>
      </w:r>
      <w:proofErr w:type="spellEnd"/>
      <w:r w:rsidR="00445507" w:rsidRPr="00B209A5">
        <w:rPr>
          <w:spacing w:val="-4"/>
          <w:sz w:val="26"/>
          <w:szCs w:val="26"/>
        </w:rPr>
        <w:t xml:space="preserve"> </w:t>
      </w:r>
      <w:proofErr w:type="spellStart"/>
      <w:r w:rsidR="00445507" w:rsidRPr="00B209A5">
        <w:rPr>
          <w:spacing w:val="-4"/>
          <w:sz w:val="26"/>
          <w:szCs w:val="26"/>
        </w:rPr>
        <w:t>Sơn</w:t>
      </w:r>
      <w:proofErr w:type="spellEnd"/>
      <w:r w:rsidR="00445507" w:rsidRPr="00B209A5">
        <w:rPr>
          <w:spacing w:val="-4"/>
          <w:sz w:val="26"/>
          <w:szCs w:val="26"/>
        </w:rPr>
        <w:t xml:space="preserve"> </w:t>
      </w:r>
      <w:r w:rsidR="00355597">
        <w:rPr>
          <w:spacing w:val="2"/>
          <w:w w:val="99"/>
          <w:sz w:val="26"/>
          <w:szCs w:val="26"/>
        </w:rPr>
        <w:t>…………….</w:t>
      </w:r>
      <w:r w:rsidR="00445507" w:rsidRPr="00B209A5">
        <w:rPr>
          <w:spacing w:val="2"/>
          <w:w w:val="99"/>
          <w:sz w:val="26"/>
          <w:szCs w:val="26"/>
        </w:rPr>
        <w:t xml:space="preserve">  </w:t>
      </w:r>
      <w:proofErr w:type="spellStart"/>
      <w:r w:rsidRPr="00B209A5">
        <w:rPr>
          <w:spacing w:val="2"/>
          <w:sz w:val="26"/>
          <w:szCs w:val="26"/>
        </w:rPr>
        <w:t>N</w:t>
      </w:r>
      <w:r w:rsidRPr="00B209A5">
        <w:rPr>
          <w:sz w:val="26"/>
          <w:szCs w:val="26"/>
        </w:rPr>
        <w:t>gày</w:t>
      </w:r>
      <w:proofErr w:type="spellEnd"/>
      <w:r w:rsidRPr="00B209A5">
        <w:rPr>
          <w:spacing w:val="-6"/>
          <w:sz w:val="26"/>
          <w:szCs w:val="26"/>
        </w:rPr>
        <w:t xml:space="preserve"> </w:t>
      </w:r>
      <w:proofErr w:type="spellStart"/>
      <w:r w:rsidRPr="00B209A5">
        <w:rPr>
          <w:spacing w:val="2"/>
          <w:sz w:val="26"/>
          <w:szCs w:val="26"/>
        </w:rPr>
        <w:t>s</w:t>
      </w:r>
      <w:r w:rsidRPr="00B209A5">
        <w:rPr>
          <w:sz w:val="26"/>
          <w:szCs w:val="26"/>
        </w:rPr>
        <w:t>inh</w:t>
      </w:r>
      <w:proofErr w:type="spellEnd"/>
      <w:r w:rsidRPr="00B209A5">
        <w:rPr>
          <w:sz w:val="26"/>
          <w:szCs w:val="26"/>
        </w:rPr>
        <w:t>:</w:t>
      </w:r>
      <w:r w:rsidR="00445507" w:rsidRPr="00B209A5">
        <w:rPr>
          <w:sz w:val="26"/>
          <w:szCs w:val="26"/>
        </w:rPr>
        <w:t xml:space="preserve"> 03/03/2001                                                  </w:t>
      </w:r>
    </w:p>
    <w:p w14:paraId="30F8704B" w14:textId="2EE2F055" w:rsidR="00445507" w:rsidRPr="00B209A5" w:rsidRDefault="00287438">
      <w:pPr>
        <w:spacing w:line="289" w:lineRule="auto"/>
        <w:ind w:left="1702" w:right="1280"/>
        <w:jc w:val="both"/>
        <w:rPr>
          <w:sz w:val="26"/>
          <w:szCs w:val="26"/>
        </w:rPr>
      </w:pPr>
      <w:proofErr w:type="spellStart"/>
      <w:r w:rsidRPr="00B209A5">
        <w:rPr>
          <w:sz w:val="26"/>
          <w:szCs w:val="26"/>
        </w:rPr>
        <w:t>Nghề</w:t>
      </w:r>
      <w:proofErr w:type="spellEnd"/>
      <w:r w:rsidRPr="00B209A5">
        <w:rPr>
          <w:spacing w:val="-6"/>
          <w:sz w:val="26"/>
          <w:szCs w:val="26"/>
        </w:rPr>
        <w:t xml:space="preserve"> </w:t>
      </w:r>
      <w:proofErr w:type="spellStart"/>
      <w:r w:rsidRPr="00B209A5">
        <w:rPr>
          <w:sz w:val="26"/>
          <w:szCs w:val="26"/>
        </w:rPr>
        <w:t>nghi</w:t>
      </w:r>
      <w:r w:rsidRPr="00B209A5">
        <w:rPr>
          <w:spacing w:val="3"/>
          <w:sz w:val="26"/>
          <w:szCs w:val="26"/>
        </w:rPr>
        <w:t>ệ</w:t>
      </w:r>
      <w:r w:rsidRPr="00B209A5">
        <w:rPr>
          <w:sz w:val="26"/>
          <w:szCs w:val="26"/>
        </w:rPr>
        <w:t>p</w:t>
      </w:r>
      <w:proofErr w:type="spellEnd"/>
      <w:r w:rsidRPr="00B209A5">
        <w:rPr>
          <w:sz w:val="26"/>
          <w:szCs w:val="26"/>
        </w:rPr>
        <w:t>:</w:t>
      </w:r>
      <w:r w:rsidRPr="00B209A5">
        <w:rPr>
          <w:spacing w:val="-8"/>
          <w:sz w:val="26"/>
          <w:szCs w:val="26"/>
        </w:rPr>
        <w:t xml:space="preserve"> </w:t>
      </w:r>
      <w:proofErr w:type="spellStart"/>
      <w:r w:rsidR="00B209A5" w:rsidRPr="00B209A5">
        <w:rPr>
          <w:color w:val="002060"/>
          <w:sz w:val="26"/>
          <w:szCs w:val="26"/>
          <w:shd w:val="clear" w:color="auto" w:fill="FFFFFF"/>
        </w:rPr>
        <w:t>Kỹ</w:t>
      </w:r>
      <w:proofErr w:type="spellEnd"/>
      <w:r w:rsidR="00B209A5" w:rsidRPr="00B209A5">
        <w:rPr>
          <w:color w:val="002060"/>
          <w:sz w:val="26"/>
          <w:szCs w:val="26"/>
          <w:shd w:val="clear" w:color="auto" w:fill="FFFFFF"/>
        </w:rPr>
        <w:t xml:space="preserve"> </w:t>
      </w:r>
      <w:proofErr w:type="spellStart"/>
      <w:r w:rsidR="00B209A5" w:rsidRPr="00B209A5">
        <w:rPr>
          <w:color w:val="002060"/>
          <w:sz w:val="26"/>
          <w:szCs w:val="26"/>
          <w:shd w:val="clear" w:color="auto" w:fill="FFFFFF"/>
        </w:rPr>
        <w:t>sư</w:t>
      </w:r>
      <w:proofErr w:type="spellEnd"/>
      <w:r w:rsidR="00B209A5" w:rsidRPr="00B209A5">
        <w:rPr>
          <w:color w:val="002060"/>
          <w:sz w:val="26"/>
          <w:szCs w:val="26"/>
          <w:shd w:val="clear" w:color="auto" w:fill="FFFFFF"/>
        </w:rPr>
        <w:t xml:space="preserve"> </w:t>
      </w:r>
      <w:proofErr w:type="spellStart"/>
      <w:r w:rsidR="00B209A5" w:rsidRPr="00B209A5">
        <w:rPr>
          <w:color w:val="002060"/>
          <w:sz w:val="26"/>
          <w:szCs w:val="26"/>
          <w:shd w:val="clear" w:color="auto" w:fill="FFFFFF"/>
        </w:rPr>
        <w:t>trực</w:t>
      </w:r>
      <w:proofErr w:type="spellEnd"/>
      <w:r w:rsidR="00B209A5" w:rsidRPr="00B209A5">
        <w:rPr>
          <w:color w:val="002060"/>
          <w:sz w:val="26"/>
          <w:szCs w:val="26"/>
          <w:shd w:val="clear" w:color="auto" w:fill="FFFFFF"/>
        </w:rPr>
        <w:t xml:space="preserve"> </w:t>
      </w:r>
      <w:proofErr w:type="spellStart"/>
      <w:r w:rsidR="00B209A5" w:rsidRPr="00B209A5">
        <w:rPr>
          <w:color w:val="002060"/>
          <w:sz w:val="26"/>
          <w:szCs w:val="26"/>
          <w:shd w:val="clear" w:color="auto" w:fill="FFFFFF"/>
        </w:rPr>
        <w:t>vận</w:t>
      </w:r>
      <w:proofErr w:type="spellEnd"/>
      <w:r w:rsidR="00B209A5" w:rsidRPr="00B209A5">
        <w:rPr>
          <w:color w:val="002060"/>
          <w:sz w:val="26"/>
          <w:szCs w:val="26"/>
          <w:shd w:val="clear" w:color="auto" w:fill="FFFFFF"/>
        </w:rPr>
        <w:t xml:space="preserve"> </w:t>
      </w:r>
      <w:proofErr w:type="spellStart"/>
      <w:r w:rsidR="00B209A5" w:rsidRPr="00B209A5">
        <w:rPr>
          <w:color w:val="002060"/>
          <w:sz w:val="26"/>
          <w:szCs w:val="26"/>
          <w:shd w:val="clear" w:color="auto" w:fill="FFFFFF"/>
        </w:rPr>
        <w:t>hành</w:t>
      </w:r>
      <w:proofErr w:type="spellEnd"/>
    </w:p>
    <w:p w14:paraId="7224CC28" w14:textId="2996E703" w:rsidR="00445507" w:rsidRPr="00B209A5" w:rsidRDefault="00287438">
      <w:pPr>
        <w:spacing w:line="289" w:lineRule="auto"/>
        <w:ind w:left="1702" w:right="1280"/>
        <w:jc w:val="both"/>
        <w:rPr>
          <w:spacing w:val="2"/>
          <w:sz w:val="26"/>
          <w:szCs w:val="26"/>
        </w:rPr>
      </w:pPr>
      <w:proofErr w:type="spellStart"/>
      <w:r w:rsidRPr="00B209A5">
        <w:rPr>
          <w:sz w:val="26"/>
          <w:szCs w:val="26"/>
        </w:rPr>
        <w:t>Số</w:t>
      </w:r>
      <w:proofErr w:type="spellEnd"/>
      <w:r w:rsidRPr="00B209A5">
        <w:rPr>
          <w:spacing w:val="-3"/>
          <w:sz w:val="26"/>
          <w:szCs w:val="26"/>
        </w:rPr>
        <w:t xml:space="preserve"> </w:t>
      </w:r>
      <w:r w:rsidRPr="00B209A5">
        <w:rPr>
          <w:sz w:val="26"/>
          <w:szCs w:val="26"/>
        </w:rPr>
        <w:t>CM</w:t>
      </w:r>
      <w:r w:rsidRPr="00B209A5">
        <w:rPr>
          <w:spacing w:val="2"/>
          <w:sz w:val="26"/>
          <w:szCs w:val="26"/>
        </w:rPr>
        <w:t>N</w:t>
      </w:r>
      <w:r w:rsidRPr="00B209A5">
        <w:rPr>
          <w:sz w:val="26"/>
          <w:szCs w:val="26"/>
        </w:rPr>
        <w:t>D:</w:t>
      </w:r>
      <w:r w:rsidRPr="00B209A5">
        <w:rPr>
          <w:spacing w:val="-9"/>
          <w:sz w:val="26"/>
          <w:szCs w:val="26"/>
        </w:rPr>
        <w:t xml:space="preserve"> </w:t>
      </w:r>
      <w:r w:rsidR="00445507" w:rsidRPr="00B209A5">
        <w:rPr>
          <w:w w:val="99"/>
          <w:sz w:val="26"/>
          <w:szCs w:val="26"/>
        </w:rPr>
        <w:t>025201006014</w:t>
      </w:r>
      <w:r w:rsidR="00355597">
        <w:rPr>
          <w:w w:val="99"/>
          <w:sz w:val="26"/>
          <w:szCs w:val="26"/>
        </w:rPr>
        <w:t xml:space="preserve">…. </w:t>
      </w:r>
      <w:proofErr w:type="spellStart"/>
      <w:r w:rsidRPr="00B209A5">
        <w:rPr>
          <w:spacing w:val="1"/>
          <w:w w:val="99"/>
          <w:sz w:val="26"/>
          <w:szCs w:val="26"/>
        </w:rPr>
        <w:t>C</w:t>
      </w:r>
      <w:r w:rsidRPr="00B209A5">
        <w:rPr>
          <w:w w:val="99"/>
          <w:sz w:val="26"/>
          <w:szCs w:val="26"/>
        </w:rPr>
        <w:t>ấp</w:t>
      </w:r>
      <w:proofErr w:type="spellEnd"/>
      <w:r w:rsidRPr="00B209A5">
        <w:rPr>
          <w:spacing w:val="1"/>
          <w:w w:val="99"/>
          <w:sz w:val="26"/>
          <w:szCs w:val="26"/>
        </w:rPr>
        <w:t xml:space="preserve"> </w:t>
      </w:r>
      <w:proofErr w:type="spellStart"/>
      <w:r w:rsidRPr="00B209A5">
        <w:rPr>
          <w:spacing w:val="2"/>
          <w:sz w:val="26"/>
          <w:szCs w:val="26"/>
        </w:rPr>
        <w:t>n</w:t>
      </w:r>
      <w:r w:rsidRPr="00B209A5">
        <w:rPr>
          <w:sz w:val="26"/>
          <w:szCs w:val="26"/>
        </w:rPr>
        <w:t>gày</w:t>
      </w:r>
      <w:proofErr w:type="spellEnd"/>
      <w:r w:rsidRPr="00B209A5">
        <w:rPr>
          <w:spacing w:val="2"/>
          <w:sz w:val="26"/>
          <w:szCs w:val="26"/>
        </w:rPr>
        <w:t>:</w:t>
      </w:r>
      <w:r w:rsidR="00445507" w:rsidRPr="00B209A5">
        <w:rPr>
          <w:spacing w:val="2"/>
          <w:sz w:val="26"/>
          <w:szCs w:val="26"/>
        </w:rPr>
        <w:t xml:space="preserve"> </w:t>
      </w:r>
      <w:r w:rsidR="00445507" w:rsidRPr="00B209A5">
        <w:rPr>
          <w:spacing w:val="1"/>
          <w:sz w:val="26"/>
          <w:szCs w:val="26"/>
        </w:rPr>
        <w:t>28/06/2021</w:t>
      </w:r>
      <w:r w:rsidR="00355597">
        <w:rPr>
          <w:spacing w:val="1"/>
          <w:sz w:val="26"/>
          <w:szCs w:val="26"/>
        </w:rPr>
        <w:t xml:space="preserve">… </w:t>
      </w:r>
      <w:proofErr w:type="spellStart"/>
      <w:r w:rsidRPr="00B209A5">
        <w:rPr>
          <w:sz w:val="26"/>
          <w:szCs w:val="26"/>
        </w:rPr>
        <w:t>Tạ</w:t>
      </w:r>
      <w:r w:rsidRPr="00B209A5">
        <w:rPr>
          <w:spacing w:val="2"/>
          <w:sz w:val="26"/>
          <w:szCs w:val="26"/>
        </w:rPr>
        <w:t>i</w:t>
      </w:r>
      <w:proofErr w:type="spellEnd"/>
      <w:r w:rsidR="00DA6383" w:rsidRPr="00B209A5">
        <w:rPr>
          <w:spacing w:val="2"/>
          <w:sz w:val="26"/>
          <w:szCs w:val="26"/>
        </w:rPr>
        <w:t>:</w:t>
      </w:r>
      <w:r w:rsidR="00DA6383" w:rsidRPr="00B209A5">
        <w:rPr>
          <w:sz w:val="26"/>
          <w:szCs w:val="26"/>
        </w:rPr>
        <w:t xml:space="preserve"> TP </w:t>
      </w:r>
      <w:proofErr w:type="spellStart"/>
      <w:r w:rsidR="00DA6383" w:rsidRPr="00B209A5">
        <w:rPr>
          <w:sz w:val="26"/>
          <w:szCs w:val="26"/>
        </w:rPr>
        <w:t>Việt</w:t>
      </w:r>
      <w:proofErr w:type="spellEnd"/>
      <w:r w:rsidR="00DA6383" w:rsidRPr="00B209A5">
        <w:rPr>
          <w:sz w:val="26"/>
          <w:szCs w:val="26"/>
        </w:rPr>
        <w:t xml:space="preserve"> </w:t>
      </w:r>
      <w:proofErr w:type="spellStart"/>
      <w:r w:rsidR="00DA6383" w:rsidRPr="00B209A5">
        <w:rPr>
          <w:sz w:val="26"/>
          <w:szCs w:val="26"/>
        </w:rPr>
        <w:t>Trì</w:t>
      </w:r>
      <w:proofErr w:type="spellEnd"/>
      <w:r w:rsidR="00DA6383" w:rsidRPr="00B209A5">
        <w:rPr>
          <w:sz w:val="26"/>
          <w:szCs w:val="26"/>
        </w:rPr>
        <w:t xml:space="preserve">, </w:t>
      </w:r>
      <w:proofErr w:type="spellStart"/>
      <w:r w:rsidR="00DA6383" w:rsidRPr="00B209A5">
        <w:rPr>
          <w:sz w:val="26"/>
          <w:szCs w:val="26"/>
        </w:rPr>
        <w:t>Tỉnh</w:t>
      </w:r>
      <w:proofErr w:type="spellEnd"/>
      <w:r w:rsidR="00DA6383" w:rsidRPr="00B209A5">
        <w:rPr>
          <w:sz w:val="26"/>
          <w:szCs w:val="26"/>
        </w:rPr>
        <w:t xml:space="preserve"> </w:t>
      </w:r>
      <w:proofErr w:type="spellStart"/>
      <w:r w:rsidR="00DA6383" w:rsidRPr="00B209A5">
        <w:rPr>
          <w:sz w:val="26"/>
          <w:szCs w:val="26"/>
        </w:rPr>
        <w:t>Phú</w:t>
      </w:r>
      <w:proofErr w:type="spellEnd"/>
      <w:r w:rsidR="00DA6383" w:rsidRPr="00B209A5">
        <w:rPr>
          <w:sz w:val="26"/>
          <w:szCs w:val="26"/>
        </w:rPr>
        <w:t xml:space="preserve"> </w:t>
      </w:r>
      <w:proofErr w:type="spellStart"/>
      <w:r w:rsidR="00DA6383" w:rsidRPr="00B209A5">
        <w:rPr>
          <w:sz w:val="26"/>
          <w:szCs w:val="26"/>
        </w:rPr>
        <w:t>Thọ</w:t>
      </w:r>
      <w:proofErr w:type="spellEnd"/>
      <w:r w:rsidRPr="00B209A5">
        <w:rPr>
          <w:spacing w:val="2"/>
          <w:sz w:val="26"/>
          <w:szCs w:val="26"/>
        </w:rPr>
        <w:t xml:space="preserve"> </w:t>
      </w:r>
    </w:p>
    <w:p w14:paraId="7EF7A351" w14:textId="09612A5E" w:rsidR="00707482" w:rsidRPr="00B209A5" w:rsidRDefault="00287438">
      <w:pPr>
        <w:spacing w:line="289" w:lineRule="auto"/>
        <w:ind w:left="1702" w:right="1280"/>
        <w:jc w:val="both"/>
        <w:rPr>
          <w:spacing w:val="2"/>
          <w:sz w:val="26"/>
          <w:szCs w:val="26"/>
        </w:rPr>
      </w:pPr>
      <w:proofErr w:type="spellStart"/>
      <w:r w:rsidRPr="00B209A5">
        <w:rPr>
          <w:sz w:val="26"/>
          <w:szCs w:val="26"/>
        </w:rPr>
        <w:t>Địa</w:t>
      </w:r>
      <w:proofErr w:type="spellEnd"/>
      <w:r w:rsidRPr="00B209A5">
        <w:rPr>
          <w:spacing w:val="-3"/>
          <w:sz w:val="26"/>
          <w:szCs w:val="26"/>
        </w:rPr>
        <w:t xml:space="preserve"> </w:t>
      </w:r>
      <w:proofErr w:type="spellStart"/>
      <w:r w:rsidRPr="00B209A5">
        <w:rPr>
          <w:sz w:val="26"/>
          <w:szCs w:val="26"/>
        </w:rPr>
        <w:t>chỉ</w:t>
      </w:r>
      <w:proofErr w:type="spellEnd"/>
      <w:r w:rsidRPr="00B209A5">
        <w:rPr>
          <w:spacing w:val="-2"/>
          <w:sz w:val="26"/>
          <w:szCs w:val="26"/>
        </w:rPr>
        <w:t xml:space="preserve"> </w:t>
      </w:r>
      <w:proofErr w:type="spellStart"/>
      <w:r w:rsidRPr="00B209A5">
        <w:rPr>
          <w:sz w:val="26"/>
          <w:szCs w:val="26"/>
        </w:rPr>
        <w:t>th</w:t>
      </w:r>
      <w:r w:rsidRPr="00B209A5">
        <w:rPr>
          <w:spacing w:val="1"/>
          <w:sz w:val="26"/>
          <w:szCs w:val="26"/>
        </w:rPr>
        <w:t>ư</w:t>
      </w:r>
      <w:r w:rsidRPr="00B209A5">
        <w:rPr>
          <w:sz w:val="26"/>
          <w:szCs w:val="26"/>
        </w:rPr>
        <w:t>ờ</w:t>
      </w:r>
      <w:r w:rsidRPr="00B209A5">
        <w:rPr>
          <w:spacing w:val="2"/>
          <w:sz w:val="26"/>
          <w:szCs w:val="26"/>
        </w:rPr>
        <w:t>n</w:t>
      </w:r>
      <w:r w:rsidRPr="00B209A5">
        <w:rPr>
          <w:sz w:val="26"/>
          <w:szCs w:val="26"/>
        </w:rPr>
        <w:t>g</w:t>
      </w:r>
      <w:proofErr w:type="spellEnd"/>
      <w:r w:rsidRPr="00B209A5">
        <w:rPr>
          <w:spacing w:val="-7"/>
          <w:sz w:val="26"/>
          <w:szCs w:val="26"/>
        </w:rPr>
        <w:t xml:space="preserve"> </w:t>
      </w:r>
      <w:proofErr w:type="spellStart"/>
      <w:r w:rsidRPr="00B209A5">
        <w:rPr>
          <w:sz w:val="26"/>
          <w:szCs w:val="26"/>
        </w:rPr>
        <w:t>trú</w:t>
      </w:r>
      <w:proofErr w:type="spellEnd"/>
      <w:r w:rsidRPr="00B209A5">
        <w:rPr>
          <w:sz w:val="26"/>
          <w:szCs w:val="26"/>
        </w:rPr>
        <w:t>:</w:t>
      </w:r>
      <w:r w:rsidRPr="00B209A5">
        <w:rPr>
          <w:spacing w:val="-1"/>
          <w:sz w:val="26"/>
          <w:szCs w:val="26"/>
        </w:rPr>
        <w:t xml:space="preserve"> </w:t>
      </w:r>
      <w:proofErr w:type="spellStart"/>
      <w:r w:rsidR="00707482" w:rsidRPr="00B209A5">
        <w:rPr>
          <w:spacing w:val="-1"/>
          <w:sz w:val="26"/>
          <w:szCs w:val="26"/>
        </w:rPr>
        <w:t>Mỗ</w:t>
      </w:r>
      <w:proofErr w:type="spellEnd"/>
      <w:r w:rsidR="00707482" w:rsidRPr="00B209A5">
        <w:rPr>
          <w:spacing w:val="-1"/>
          <w:sz w:val="26"/>
          <w:szCs w:val="26"/>
        </w:rPr>
        <w:t xml:space="preserve"> Lao, Hà </w:t>
      </w:r>
      <w:proofErr w:type="spellStart"/>
      <w:r w:rsidR="00707482" w:rsidRPr="00B209A5">
        <w:rPr>
          <w:spacing w:val="-1"/>
          <w:sz w:val="26"/>
          <w:szCs w:val="26"/>
        </w:rPr>
        <w:t>Đông</w:t>
      </w:r>
      <w:proofErr w:type="spellEnd"/>
      <w:r w:rsidR="00707482" w:rsidRPr="00B209A5">
        <w:rPr>
          <w:spacing w:val="-1"/>
          <w:sz w:val="26"/>
          <w:szCs w:val="26"/>
        </w:rPr>
        <w:t xml:space="preserve">, Hà </w:t>
      </w:r>
      <w:proofErr w:type="spellStart"/>
      <w:r w:rsidR="00707482" w:rsidRPr="00B209A5">
        <w:rPr>
          <w:spacing w:val="-1"/>
          <w:sz w:val="26"/>
          <w:szCs w:val="26"/>
        </w:rPr>
        <w:t>Nội</w:t>
      </w:r>
      <w:proofErr w:type="spellEnd"/>
    </w:p>
    <w:p w14:paraId="72A2134F" w14:textId="3D263CCF" w:rsidR="00483C65" w:rsidRPr="00B209A5" w:rsidRDefault="00287438">
      <w:pPr>
        <w:spacing w:line="289" w:lineRule="auto"/>
        <w:ind w:left="1702" w:right="1280"/>
        <w:jc w:val="both"/>
        <w:rPr>
          <w:sz w:val="26"/>
          <w:szCs w:val="26"/>
        </w:rPr>
      </w:pPr>
      <w:proofErr w:type="spellStart"/>
      <w:r w:rsidRPr="00B209A5">
        <w:rPr>
          <w:sz w:val="26"/>
          <w:szCs w:val="26"/>
        </w:rPr>
        <w:t>Ch</w:t>
      </w:r>
      <w:r w:rsidRPr="00B209A5">
        <w:rPr>
          <w:spacing w:val="1"/>
          <w:sz w:val="26"/>
          <w:szCs w:val="26"/>
        </w:rPr>
        <w:t>ứ</w:t>
      </w:r>
      <w:r w:rsidRPr="00B209A5">
        <w:rPr>
          <w:sz w:val="26"/>
          <w:szCs w:val="26"/>
        </w:rPr>
        <w:t>c</w:t>
      </w:r>
      <w:proofErr w:type="spellEnd"/>
      <w:r w:rsidRPr="00B209A5">
        <w:rPr>
          <w:spacing w:val="-6"/>
          <w:sz w:val="26"/>
          <w:szCs w:val="26"/>
        </w:rPr>
        <w:t xml:space="preserve"> </w:t>
      </w:r>
      <w:proofErr w:type="spellStart"/>
      <w:r w:rsidRPr="00B209A5">
        <w:rPr>
          <w:sz w:val="26"/>
          <w:szCs w:val="26"/>
        </w:rPr>
        <w:t>vụ</w:t>
      </w:r>
      <w:proofErr w:type="spellEnd"/>
      <w:r w:rsidRPr="00B209A5">
        <w:rPr>
          <w:sz w:val="26"/>
          <w:szCs w:val="26"/>
        </w:rPr>
        <w:t>:</w:t>
      </w:r>
      <w:r w:rsidRPr="00B209A5">
        <w:rPr>
          <w:spacing w:val="-3"/>
          <w:sz w:val="26"/>
          <w:szCs w:val="26"/>
        </w:rPr>
        <w:t xml:space="preserve"> </w:t>
      </w:r>
      <w:proofErr w:type="spellStart"/>
      <w:r w:rsidR="00DA6383" w:rsidRPr="00B209A5">
        <w:rPr>
          <w:spacing w:val="2"/>
          <w:sz w:val="26"/>
          <w:szCs w:val="26"/>
        </w:rPr>
        <w:t>Nhân</w:t>
      </w:r>
      <w:proofErr w:type="spellEnd"/>
      <w:r w:rsidR="00DA6383" w:rsidRPr="00B209A5">
        <w:rPr>
          <w:spacing w:val="2"/>
          <w:sz w:val="26"/>
          <w:szCs w:val="26"/>
        </w:rPr>
        <w:t xml:space="preserve"> </w:t>
      </w:r>
      <w:proofErr w:type="spellStart"/>
      <w:r w:rsidR="00DA6383" w:rsidRPr="00B209A5">
        <w:rPr>
          <w:spacing w:val="2"/>
          <w:sz w:val="26"/>
          <w:szCs w:val="26"/>
        </w:rPr>
        <w:t>viên</w:t>
      </w:r>
      <w:proofErr w:type="spellEnd"/>
    </w:p>
    <w:p w14:paraId="4ECBC492" w14:textId="77777777" w:rsidR="00483C65" w:rsidRDefault="00287438">
      <w:pPr>
        <w:spacing w:before="2"/>
        <w:ind w:left="1702" w:right="4513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Đã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đọc</w:t>
      </w:r>
      <w:proofErr w:type="spellEnd"/>
      <w:r>
        <w:rPr>
          <w:sz w:val="26"/>
          <w:szCs w:val="26"/>
        </w:rPr>
        <w:t>,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</w:t>
      </w:r>
      <w:r>
        <w:rPr>
          <w:spacing w:val="3"/>
          <w:sz w:val="26"/>
          <w:szCs w:val="26"/>
        </w:rPr>
        <w:t>ể</w:t>
      </w:r>
      <w:r>
        <w:rPr>
          <w:sz w:val="26"/>
          <w:szCs w:val="26"/>
        </w:rPr>
        <w:t>u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cam</w:t>
      </w:r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k</w:t>
      </w:r>
      <w:r>
        <w:rPr>
          <w:spacing w:val="3"/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pacing w:val="3"/>
          <w:sz w:val="26"/>
          <w:szCs w:val="26"/>
        </w:rPr>
        <w:t>đ</w:t>
      </w:r>
      <w:r>
        <w:rPr>
          <w:sz w:val="26"/>
          <w:szCs w:val="26"/>
        </w:rPr>
        <w:t>iều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oản</w:t>
      </w:r>
      <w:proofErr w:type="spellEnd"/>
      <w:r>
        <w:rPr>
          <w:spacing w:val="-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7A40ED14" w14:textId="77777777" w:rsidR="00483C65" w:rsidRDefault="00483C65">
      <w:pPr>
        <w:spacing w:line="200" w:lineRule="exact"/>
      </w:pPr>
    </w:p>
    <w:p w14:paraId="27D40284" w14:textId="77777777" w:rsidR="00483C65" w:rsidRDefault="00483C65">
      <w:pPr>
        <w:spacing w:before="1" w:line="220" w:lineRule="exact"/>
        <w:rPr>
          <w:sz w:val="22"/>
          <w:szCs w:val="22"/>
        </w:rPr>
      </w:pPr>
    </w:p>
    <w:p w14:paraId="0B714B50" w14:textId="77777777" w:rsidR="00483C65" w:rsidRDefault="00287438">
      <w:pPr>
        <w:ind w:left="1702" w:right="8207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r>
        <w:rPr>
          <w:b/>
          <w:spacing w:val="34"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Các</w:t>
      </w:r>
      <w:proofErr w:type="spellEnd"/>
      <w:r>
        <w:rPr>
          <w:b/>
          <w:spacing w:val="-4"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khái</w:t>
      </w:r>
      <w:proofErr w:type="spellEnd"/>
      <w:r>
        <w:rPr>
          <w:b/>
          <w:spacing w:val="-4"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niệm</w:t>
      </w:r>
      <w:proofErr w:type="spellEnd"/>
    </w:p>
    <w:p w14:paraId="1462E8DF" w14:textId="77777777" w:rsidR="00483C65" w:rsidRDefault="00287438">
      <w:pPr>
        <w:spacing w:before="61" w:line="288" w:lineRule="auto"/>
        <w:ind w:left="1702" w:right="1088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1.1.</w:t>
      </w:r>
      <w:r>
        <w:rPr>
          <w:b/>
          <w:i/>
          <w:spacing w:val="-7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Thông</w:t>
      </w:r>
      <w:r>
        <w:rPr>
          <w:b/>
          <w:i/>
          <w:spacing w:val="4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tin</w:t>
      </w:r>
      <w:r>
        <w:rPr>
          <w:b/>
          <w:i/>
          <w:spacing w:val="8"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m</w:t>
      </w:r>
      <w:r>
        <w:rPr>
          <w:b/>
          <w:i/>
          <w:spacing w:val="1"/>
          <w:sz w:val="26"/>
          <w:szCs w:val="26"/>
        </w:rPr>
        <w:t>ậ</w:t>
      </w:r>
      <w:r>
        <w:rPr>
          <w:b/>
          <w:i/>
          <w:sz w:val="26"/>
          <w:szCs w:val="26"/>
        </w:rPr>
        <w:t>t</w:t>
      </w:r>
      <w:proofErr w:type="spellEnd"/>
      <w:r>
        <w:rPr>
          <w:b/>
          <w:i/>
          <w:sz w:val="26"/>
          <w:szCs w:val="26"/>
        </w:rPr>
        <w:t>:</w:t>
      </w:r>
      <w:r>
        <w:rPr>
          <w:b/>
          <w:i/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oi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pacing w:val="10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ối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ợng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>ảo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ty</w:t>
      </w:r>
      <w:r>
        <w:rPr>
          <w:spacing w:val="1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pacing w:val="1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pacing w:val="1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ản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</w:t>
      </w:r>
      <w:r>
        <w:rPr>
          <w:spacing w:val="6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đây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g</w:t>
      </w:r>
      <w:r>
        <w:rPr>
          <w:sz w:val="26"/>
          <w:szCs w:val="26"/>
        </w:rPr>
        <w:t>ọi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pacing w:val="9"/>
          <w:sz w:val="26"/>
          <w:szCs w:val="26"/>
        </w:rPr>
        <w:t xml:space="preserve"> </w:t>
      </w:r>
      <w:r>
        <w:rPr>
          <w:spacing w:val="1"/>
          <w:sz w:val="26"/>
          <w:szCs w:val="26"/>
        </w:rPr>
        <w:t>“</w:t>
      </w:r>
      <w:r>
        <w:rPr>
          <w:b/>
          <w:sz w:val="26"/>
          <w:szCs w:val="26"/>
        </w:rPr>
        <w:t>Thông tin</w:t>
      </w:r>
      <w:r>
        <w:rPr>
          <w:b/>
          <w:spacing w:val="5"/>
          <w:sz w:val="26"/>
          <w:szCs w:val="26"/>
        </w:rPr>
        <w:t xml:space="preserve"> </w:t>
      </w:r>
      <w:proofErr w:type="spellStart"/>
      <w:r>
        <w:rPr>
          <w:b/>
          <w:spacing w:val="3"/>
          <w:sz w:val="26"/>
          <w:szCs w:val="26"/>
        </w:rPr>
        <w:t>m</w:t>
      </w:r>
      <w:r>
        <w:rPr>
          <w:b/>
          <w:sz w:val="26"/>
          <w:szCs w:val="26"/>
        </w:rPr>
        <w:t>ật</w:t>
      </w:r>
      <w:proofErr w:type="spellEnd"/>
      <w:r>
        <w:rPr>
          <w:sz w:val="26"/>
          <w:szCs w:val="26"/>
        </w:rPr>
        <w:t>”)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4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hiểu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>,</w:t>
      </w:r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h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ều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ặc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ợng</w:t>
      </w:r>
      <w:proofErr w:type="spellEnd"/>
      <w:r>
        <w:rPr>
          <w:spacing w:val="-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đâ</w:t>
      </w:r>
      <w:r>
        <w:rPr>
          <w:spacing w:val="2"/>
          <w:sz w:val="26"/>
          <w:szCs w:val="26"/>
        </w:rPr>
        <w:t>y</w:t>
      </w:r>
      <w:proofErr w:type="spellEnd"/>
      <w:r>
        <w:rPr>
          <w:sz w:val="26"/>
          <w:szCs w:val="26"/>
        </w:rPr>
        <w:t>:</w:t>
      </w:r>
    </w:p>
    <w:p w14:paraId="318C7E51" w14:textId="77777777" w:rsidR="00483C65" w:rsidRDefault="00483C65">
      <w:pPr>
        <w:spacing w:before="1" w:line="160" w:lineRule="exact"/>
        <w:rPr>
          <w:sz w:val="16"/>
          <w:szCs w:val="16"/>
        </w:rPr>
      </w:pPr>
    </w:p>
    <w:p w14:paraId="75D6B1F4" w14:textId="77777777" w:rsidR="00483C65" w:rsidRDefault="00287438">
      <w:pPr>
        <w:spacing w:line="310" w:lineRule="auto"/>
        <w:ind w:left="1702" w:right="1087" w:firstLine="427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(</w:t>
      </w:r>
      <w:proofErr w:type="spellStart"/>
      <w:r>
        <w:rPr>
          <w:b/>
          <w:i/>
          <w:sz w:val="26"/>
          <w:szCs w:val="26"/>
        </w:rPr>
        <w:t>i</w:t>
      </w:r>
      <w:proofErr w:type="spellEnd"/>
      <w:r>
        <w:rPr>
          <w:b/>
          <w:i/>
          <w:sz w:val="26"/>
          <w:szCs w:val="26"/>
        </w:rPr>
        <w:t xml:space="preserve">) 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1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bí</w:t>
      </w:r>
      <w:proofErr w:type="spellEnd"/>
      <w:r>
        <w:rPr>
          <w:spacing w:val="1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ư</w:t>
      </w:r>
      <w:r>
        <w:rPr>
          <w:spacing w:val="2"/>
          <w:sz w:val="26"/>
          <w:szCs w:val="26"/>
        </w:rPr>
        <w:t>ơ</w:t>
      </w:r>
      <w:r>
        <w:rPr>
          <w:sz w:val="26"/>
          <w:szCs w:val="26"/>
        </w:rPr>
        <w:t>ng</w:t>
      </w:r>
      <w:proofErr w:type="spellEnd"/>
      <w:r>
        <w:rPr>
          <w:spacing w:val="1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mại</w:t>
      </w:r>
      <w:proofErr w:type="spellEnd"/>
      <w:r>
        <w:rPr>
          <w:sz w:val="26"/>
          <w:szCs w:val="26"/>
        </w:rPr>
        <w:t>,</w:t>
      </w:r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pacing w:val="18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hông</w:t>
      </w:r>
      <w:proofErr w:type="spellEnd"/>
      <w:r>
        <w:rPr>
          <w:spacing w:val="1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in</w:t>
      </w:r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huậ</w:t>
      </w:r>
      <w:r>
        <w:rPr>
          <w:spacing w:val="6"/>
          <w:sz w:val="26"/>
          <w:szCs w:val="26"/>
        </w:rPr>
        <w:t>t</w:t>
      </w:r>
      <w:proofErr w:type="spellEnd"/>
      <w:r>
        <w:rPr>
          <w:sz w:val="26"/>
          <w:szCs w:val="26"/>
        </w:rPr>
        <w:t>,</w:t>
      </w:r>
      <w:r>
        <w:rPr>
          <w:spacing w:val="1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ố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pacing w:val="19"/>
          <w:sz w:val="26"/>
          <w:szCs w:val="26"/>
        </w:rPr>
        <w:t xml:space="preserve"> </w:t>
      </w:r>
      <w:r>
        <w:rPr>
          <w:sz w:val="26"/>
          <w:szCs w:val="26"/>
        </w:rPr>
        <w:t>b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o</w:t>
      </w:r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pacing w:val="-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ới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proofErr w:type="spellEnd"/>
      <w:r>
        <w:rPr>
          <w:sz w:val="26"/>
          <w:szCs w:val="26"/>
        </w:rPr>
        <w:t>:</w:t>
      </w:r>
    </w:p>
    <w:p w14:paraId="4875D740" w14:textId="77777777" w:rsidR="00483C65" w:rsidRDefault="00287438">
      <w:pPr>
        <w:spacing w:before="88" w:line="255" w:lineRule="auto"/>
        <w:ind w:left="1702" w:right="1089" w:firstLine="451"/>
        <w:jc w:val="both"/>
        <w:rPr>
          <w:sz w:val="26"/>
          <w:szCs w:val="26"/>
        </w:rPr>
      </w:pPr>
      <w:r>
        <w:rPr>
          <w:rFonts w:ascii="MS PGothic" w:eastAsia="MS PGothic" w:hAnsi="MS PGothic" w:cs="MS PGothic"/>
          <w:w w:val="78"/>
          <w:sz w:val="26"/>
          <w:szCs w:val="26"/>
        </w:rPr>
        <w:t xml:space="preserve">✓ </w:t>
      </w:r>
      <w:r>
        <w:rPr>
          <w:sz w:val="26"/>
          <w:szCs w:val="26"/>
        </w:rPr>
        <w:t>Thông</w:t>
      </w:r>
      <w:r>
        <w:rPr>
          <w:spacing w:val="14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2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pacing w:val="1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ố</w:t>
      </w:r>
      <w:r>
        <w:rPr>
          <w:sz w:val="26"/>
          <w:szCs w:val="26"/>
        </w:rPr>
        <w:t>ng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ô</w:t>
      </w:r>
      <w:r>
        <w:rPr>
          <w:sz w:val="26"/>
          <w:szCs w:val="26"/>
        </w:rPr>
        <w:t>ng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hông</w:t>
      </w:r>
      <w:proofErr w:type="spellEnd"/>
      <w:r>
        <w:rPr>
          <w:spacing w:val="15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n,</w:t>
      </w:r>
      <w:r>
        <w:rPr>
          <w:spacing w:val="1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ô</w:t>
      </w:r>
      <w:r>
        <w:rPr>
          <w:sz w:val="26"/>
          <w:szCs w:val="26"/>
        </w:rPr>
        <w:t>ng</w:t>
      </w:r>
      <w:proofErr w:type="spellEnd"/>
      <w:r>
        <w:rPr>
          <w:spacing w:val="15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pacing w:val="2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mạng</w:t>
      </w:r>
      <w:proofErr w:type="spellEnd"/>
      <w:r>
        <w:rPr>
          <w:sz w:val="26"/>
          <w:szCs w:val="26"/>
        </w:rPr>
        <w:t>,</w:t>
      </w:r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>,</w:t>
      </w:r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ị</w:t>
      </w:r>
      <w:r>
        <w:rPr>
          <w:sz w:val="26"/>
          <w:szCs w:val="26"/>
        </w:rPr>
        <w:t>ch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đang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ụ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>,</w:t>
      </w:r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1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ệ</w:t>
      </w:r>
      <w:proofErr w:type="spellEnd"/>
      <w:r>
        <w:rPr>
          <w:spacing w:val="2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</w:t>
      </w:r>
      <w:r>
        <w:rPr>
          <w:spacing w:val="2"/>
          <w:sz w:val="26"/>
          <w:szCs w:val="26"/>
        </w:rPr>
        <w:t>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>,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ố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>…</w:t>
      </w:r>
    </w:p>
    <w:p w14:paraId="6BCF8498" w14:textId="77777777" w:rsidR="00483C65" w:rsidRDefault="00287438">
      <w:pPr>
        <w:spacing w:before="64" w:line="255" w:lineRule="auto"/>
        <w:ind w:left="1702" w:right="1105" w:firstLine="451"/>
        <w:jc w:val="both"/>
        <w:rPr>
          <w:sz w:val="26"/>
          <w:szCs w:val="26"/>
        </w:rPr>
      </w:pPr>
      <w:r>
        <w:rPr>
          <w:rFonts w:ascii="MS PGothic" w:eastAsia="MS PGothic" w:hAnsi="MS PGothic" w:cs="MS PGothic"/>
          <w:w w:val="78"/>
          <w:sz w:val="26"/>
          <w:szCs w:val="26"/>
        </w:rPr>
        <w:t>✓</w:t>
      </w:r>
      <w:r>
        <w:rPr>
          <w:rFonts w:ascii="MS PGothic" w:eastAsia="MS PGothic" w:hAnsi="MS PGothic" w:cs="MS PGothic"/>
          <w:spacing w:val="3"/>
          <w:w w:val="78"/>
          <w:sz w:val="26"/>
          <w:szCs w:val="26"/>
        </w:rPr>
        <w:t xml:space="preserve"> </w:t>
      </w:r>
      <w:r>
        <w:rPr>
          <w:sz w:val="26"/>
          <w:szCs w:val="26"/>
        </w:rPr>
        <w:t>Thông</w:t>
      </w:r>
      <w:r>
        <w:rPr>
          <w:spacing w:val="38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4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pacing w:val="4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tế</w:t>
      </w:r>
      <w:proofErr w:type="spellEnd"/>
      <w:r>
        <w:rPr>
          <w:sz w:val="26"/>
          <w:szCs w:val="26"/>
        </w:rPr>
        <w:t>,</w:t>
      </w:r>
      <w:r>
        <w:rPr>
          <w:spacing w:val="4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pacing w:val="4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pacing w:val="39"/>
          <w:sz w:val="26"/>
          <w:szCs w:val="26"/>
        </w:rPr>
        <w:t xml:space="preserve"> </w:t>
      </w:r>
      <w:r>
        <w:rPr>
          <w:sz w:val="26"/>
          <w:szCs w:val="26"/>
        </w:rPr>
        <w:t>bao</w:t>
      </w:r>
      <w:r>
        <w:rPr>
          <w:spacing w:val="4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pacing w:val="4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4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hông</w:t>
      </w:r>
      <w:proofErr w:type="spellEnd"/>
      <w:r>
        <w:rPr>
          <w:spacing w:val="3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giới</w:t>
      </w:r>
      <w:proofErr w:type="spellEnd"/>
      <w:r>
        <w:rPr>
          <w:spacing w:val="4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pacing w:val="4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ư</w:t>
      </w:r>
      <w:proofErr w:type="spellEnd"/>
      <w:r>
        <w:rPr>
          <w:sz w:val="26"/>
          <w:szCs w:val="26"/>
        </w:rPr>
        <w:t>:</w:t>
      </w:r>
      <w:r>
        <w:rPr>
          <w:spacing w:val="4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hông</w:t>
      </w:r>
      <w:r>
        <w:rPr>
          <w:spacing w:val="38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4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pacing w:val="-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,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>,</w:t>
      </w:r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oanh</w:t>
      </w:r>
      <w:proofErr w:type="spellEnd"/>
      <w:r>
        <w:rPr>
          <w:sz w:val="26"/>
          <w:szCs w:val="26"/>
        </w:rPr>
        <w:t>,</w:t>
      </w:r>
      <w:r>
        <w:rPr>
          <w:spacing w:val="-7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anh</w:t>
      </w:r>
      <w:proofErr w:type="spellEnd"/>
      <w:r>
        <w:rPr>
          <w:spacing w:val="-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…</w:t>
      </w:r>
    </w:p>
    <w:p w14:paraId="131EACF7" w14:textId="77777777" w:rsidR="00483C65" w:rsidRDefault="00287438">
      <w:pPr>
        <w:spacing w:before="65"/>
        <w:ind w:left="2153"/>
        <w:rPr>
          <w:sz w:val="26"/>
          <w:szCs w:val="26"/>
        </w:rPr>
      </w:pPr>
      <w:r>
        <w:rPr>
          <w:rFonts w:ascii="MS PGothic" w:eastAsia="MS PGothic" w:hAnsi="MS PGothic" w:cs="MS PGothic"/>
          <w:w w:val="78"/>
          <w:sz w:val="26"/>
          <w:szCs w:val="26"/>
        </w:rPr>
        <w:t>✓</w:t>
      </w:r>
      <w:r>
        <w:rPr>
          <w:rFonts w:ascii="MS PGothic" w:eastAsia="MS PGothic" w:hAnsi="MS PGothic" w:cs="MS PGothic"/>
          <w:spacing w:val="3"/>
          <w:w w:val="78"/>
          <w:sz w:val="26"/>
          <w:szCs w:val="26"/>
        </w:rPr>
        <w:t xml:space="preserve"> </w:t>
      </w:r>
      <w:r>
        <w:rPr>
          <w:sz w:val="26"/>
          <w:szCs w:val="26"/>
        </w:rPr>
        <w:t>Thông</w:t>
      </w:r>
      <w:r>
        <w:rPr>
          <w:spacing w:val="12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1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số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ệu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pacing w:val="18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hính</w:t>
      </w:r>
      <w:proofErr w:type="spellEnd"/>
      <w:r>
        <w:rPr>
          <w:sz w:val="26"/>
          <w:szCs w:val="26"/>
        </w:rPr>
        <w:t>,</w:t>
      </w:r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ố</w:t>
      </w:r>
      <w:r>
        <w:rPr>
          <w:sz w:val="26"/>
          <w:szCs w:val="26"/>
        </w:rPr>
        <w:t>ng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kê</w:t>
      </w:r>
      <w:proofErr w:type="spellEnd"/>
      <w:r>
        <w:rPr>
          <w:spacing w:val="1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pacing w:val="17"/>
          <w:sz w:val="26"/>
          <w:szCs w:val="26"/>
        </w:rPr>
        <w:t xml:space="preserve"> </w:t>
      </w:r>
      <w:r>
        <w:rPr>
          <w:sz w:val="26"/>
          <w:szCs w:val="26"/>
        </w:rPr>
        <w:t>bao</w:t>
      </w:r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ồ</w:t>
      </w:r>
      <w:r>
        <w:rPr>
          <w:sz w:val="26"/>
          <w:szCs w:val="26"/>
        </w:rPr>
        <w:t>m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hông</w:t>
      </w:r>
      <w:proofErr w:type="spellEnd"/>
      <w:r>
        <w:rPr>
          <w:spacing w:val="1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gi</w:t>
      </w:r>
      <w:r>
        <w:rPr>
          <w:sz w:val="26"/>
          <w:szCs w:val="26"/>
        </w:rPr>
        <w:t>ới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proofErr w:type="spellEnd"/>
      <w:r>
        <w:rPr>
          <w:sz w:val="26"/>
          <w:szCs w:val="26"/>
        </w:rPr>
        <w:t>:</w:t>
      </w:r>
    </w:p>
    <w:p w14:paraId="1ADE2905" w14:textId="77777777" w:rsidR="00483C65" w:rsidRDefault="00287438">
      <w:pPr>
        <w:spacing w:before="20"/>
        <w:ind w:left="1702" w:right="5104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Tình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ty,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>,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ầ</w:t>
      </w:r>
      <w:r>
        <w:rPr>
          <w:sz w:val="26"/>
          <w:szCs w:val="26"/>
        </w:rPr>
        <w:t>u</w:t>
      </w:r>
      <w:proofErr w:type="spellEnd"/>
      <w:r>
        <w:rPr>
          <w:spacing w:val="2"/>
          <w:sz w:val="26"/>
          <w:szCs w:val="26"/>
        </w:rPr>
        <w:t>,</w:t>
      </w:r>
      <w:r>
        <w:rPr>
          <w:sz w:val="26"/>
          <w:szCs w:val="26"/>
        </w:rPr>
        <w:t>…</w:t>
      </w:r>
      <w:proofErr w:type="gramEnd"/>
    </w:p>
    <w:p w14:paraId="57D85B83" w14:textId="77777777" w:rsidR="00483C65" w:rsidRDefault="00287438">
      <w:pPr>
        <w:spacing w:before="67" w:line="300" w:lineRule="auto"/>
        <w:ind w:left="1702" w:right="1100" w:firstLine="451"/>
        <w:jc w:val="both"/>
        <w:rPr>
          <w:sz w:val="26"/>
          <w:szCs w:val="26"/>
        </w:rPr>
      </w:pPr>
      <w:r>
        <w:rPr>
          <w:rFonts w:ascii="MS PGothic" w:eastAsia="MS PGothic" w:hAnsi="MS PGothic" w:cs="MS PGothic"/>
          <w:w w:val="78"/>
          <w:sz w:val="26"/>
          <w:szCs w:val="26"/>
        </w:rPr>
        <w:t>✓</w:t>
      </w:r>
      <w:r>
        <w:rPr>
          <w:rFonts w:ascii="MS PGothic" w:eastAsia="MS PGothic" w:hAnsi="MS PGothic" w:cs="MS PGothic"/>
          <w:spacing w:val="3"/>
          <w:w w:val="78"/>
          <w:sz w:val="26"/>
          <w:szCs w:val="26"/>
        </w:rPr>
        <w:t xml:space="preserve"> </w:t>
      </w:r>
      <w:r>
        <w:rPr>
          <w:sz w:val="26"/>
          <w:szCs w:val="26"/>
        </w:rPr>
        <w:t>Thông 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</w:t>
      </w:r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>
        <w:rPr>
          <w:spacing w:val="2"/>
          <w:sz w:val="26"/>
          <w:szCs w:val="26"/>
        </w:rPr>
        <w:t>â</w:t>
      </w:r>
      <w:r>
        <w:rPr>
          <w:sz w:val="26"/>
          <w:szCs w:val="26"/>
        </w:rPr>
        <w:t>n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pacing w:val="5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ao</w:t>
      </w:r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</w:t>
      </w:r>
      <w:r>
        <w:rPr>
          <w:spacing w:val="2"/>
          <w:sz w:val="26"/>
          <w:szCs w:val="26"/>
        </w:rPr>
        <w:t>ớ</w:t>
      </w:r>
      <w:r>
        <w:rPr>
          <w:sz w:val="26"/>
          <w:szCs w:val="26"/>
        </w:rPr>
        <w:t>i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</w:t>
      </w:r>
      <w:r>
        <w:rPr>
          <w:spacing w:val="2"/>
          <w:sz w:val="26"/>
          <w:szCs w:val="26"/>
        </w:rPr>
        <w:t>n</w:t>
      </w:r>
      <w:proofErr w:type="spellEnd"/>
      <w:r>
        <w:rPr>
          <w:sz w:val="26"/>
          <w:szCs w:val="26"/>
        </w:rPr>
        <w:t>: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ơ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ân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>
        <w:rPr>
          <w:spacing w:val="1"/>
          <w:sz w:val="26"/>
          <w:szCs w:val="26"/>
        </w:rPr>
        <w:t>ự</w:t>
      </w:r>
      <w:proofErr w:type="spellEnd"/>
      <w:r>
        <w:rPr>
          <w:sz w:val="26"/>
          <w:szCs w:val="26"/>
        </w:rPr>
        <w:t>,</w:t>
      </w:r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l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ơng</w:t>
      </w:r>
      <w:proofErr w:type="spellEnd"/>
      <w:r>
        <w:rPr>
          <w:sz w:val="26"/>
          <w:szCs w:val="26"/>
        </w:rPr>
        <w:t>,</w:t>
      </w:r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nhập</w:t>
      </w:r>
      <w:proofErr w:type="spellEnd"/>
      <w:r>
        <w:rPr>
          <w:sz w:val="26"/>
          <w:szCs w:val="26"/>
        </w:rPr>
        <w:t>…</w:t>
      </w:r>
    </w:p>
    <w:p w14:paraId="223BA15C" w14:textId="77777777" w:rsidR="00483C65" w:rsidRDefault="00287438">
      <w:pPr>
        <w:spacing w:line="300" w:lineRule="exact"/>
        <w:ind w:left="2153"/>
        <w:rPr>
          <w:sz w:val="26"/>
          <w:szCs w:val="26"/>
        </w:rPr>
      </w:pPr>
      <w:r>
        <w:rPr>
          <w:rFonts w:ascii="MS PGothic" w:eastAsia="MS PGothic" w:hAnsi="MS PGothic" w:cs="MS PGothic"/>
          <w:w w:val="78"/>
          <w:position w:val="-1"/>
          <w:sz w:val="26"/>
          <w:szCs w:val="26"/>
        </w:rPr>
        <w:t>✓</w:t>
      </w:r>
      <w:r>
        <w:rPr>
          <w:rFonts w:ascii="MS PGothic" w:eastAsia="MS PGothic" w:hAnsi="MS PGothic" w:cs="MS PGothic"/>
          <w:spacing w:val="3"/>
          <w:w w:val="78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Bất</w:t>
      </w:r>
      <w:proofErr w:type="spellEnd"/>
      <w:r>
        <w:rPr>
          <w:spacing w:val="19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cứ</w:t>
      </w:r>
      <w:proofErr w:type="spellEnd"/>
      <w:r>
        <w:rPr>
          <w:spacing w:val="22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thông</w:t>
      </w:r>
      <w:proofErr w:type="spellEnd"/>
      <w:r>
        <w:rPr>
          <w:spacing w:val="17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tin</w:t>
      </w:r>
      <w:r>
        <w:rPr>
          <w:spacing w:val="20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nào</w:t>
      </w:r>
      <w:proofErr w:type="spellEnd"/>
      <w:r>
        <w:rPr>
          <w:spacing w:val="20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l</w:t>
      </w:r>
      <w:r>
        <w:rPr>
          <w:spacing w:val="2"/>
          <w:position w:val="-1"/>
          <w:sz w:val="26"/>
          <w:szCs w:val="26"/>
        </w:rPr>
        <w:t>i</w:t>
      </w:r>
      <w:r>
        <w:rPr>
          <w:position w:val="-1"/>
          <w:sz w:val="26"/>
          <w:szCs w:val="26"/>
        </w:rPr>
        <w:t>ên</w:t>
      </w:r>
      <w:proofErr w:type="spellEnd"/>
      <w:r>
        <w:rPr>
          <w:spacing w:val="24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quan</w:t>
      </w:r>
      <w:proofErr w:type="spellEnd"/>
      <w:r>
        <w:rPr>
          <w:spacing w:val="19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đến</w:t>
      </w:r>
      <w:proofErr w:type="spellEnd"/>
      <w:r>
        <w:rPr>
          <w:spacing w:val="20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hoạt</w:t>
      </w:r>
      <w:proofErr w:type="spellEnd"/>
      <w:r>
        <w:rPr>
          <w:spacing w:val="20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đ</w:t>
      </w:r>
      <w:r>
        <w:rPr>
          <w:spacing w:val="4"/>
          <w:position w:val="-1"/>
          <w:sz w:val="26"/>
          <w:szCs w:val="26"/>
        </w:rPr>
        <w:t>ộ</w:t>
      </w:r>
      <w:r>
        <w:rPr>
          <w:position w:val="-1"/>
          <w:sz w:val="26"/>
          <w:szCs w:val="26"/>
        </w:rPr>
        <w:t>ng</w:t>
      </w:r>
      <w:proofErr w:type="spellEnd"/>
      <w:r>
        <w:rPr>
          <w:spacing w:val="21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của</w:t>
      </w:r>
      <w:proofErr w:type="spellEnd"/>
      <w:r>
        <w:rPr>
          <w:spacing w:val="20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Công</w:t>
      </w:r>
      <w:proofErr w:type="spellEnd"/>
      <w:r>
        <w:rPr>
          <w:spacing w:val="19"/>
          <w:position w:val="-1"/>
          <w:sz w:val="26"/>
          <w:szCs w:val="26"/>
        </w:rPr>
        <w:t xml:space="preserve"> </w:t>
      </w:r>
      <w:r>
        <w:rPr>
          <w:position w:val="-1"/>
          <w:sz w:val="26"/>
          <w:szCs w:val="26"/>
        </w:rPr>
        <w:t>ty</w:t>
      </w:r>
      <w:r>
        <w:rPr>
          <w:spacing w:val="22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như</w:t>
      </w:r>
      <w:proofErr w:type="spellEnd"/>
      <w:r>
        <w:rPr>
          <w:spacing w:val="21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các</w:t>
      </w:r>
      <w:proofErr w:type="spellEnd"/>
      <w:r>
        <w:rPr>
          <w:spacing w:val="23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hoạt</w:t>
      </w:r>
      <w:proofErr w:type="spellEnd"/>
      <w:r>
        <w:rPr>
          <w:spacing w:val="20"/>
          <w:position w:val="-1"/>
          <w:sz w:val="26"/>
          <w:szCs w:val="26"/>
        </w:rPr>
        <w:t xml:space="preserve"> </w:t>
      </w:r>
      <w:proofErr w:type="spellStart"/>
      <w:r>
        <w:rPr>
          <w:position w:val="-1"/>
          <w:sz w:val="26"/>
          <w:szCs w:val="26"/>
        </w:rPr>
        <w:t>động</w:t>
      </w:r>
      <w:proofErr w:type="spellEnd"/>
    </w:p>
    <w:p w14:paraId="64AA080F" w14:textId="77777777" w:rsidR="00483C65" w:rsidRDefault="00287438">
      <w:pPr>
        <w:spacing w:before="90" w:line="311" w:lineRule="auto"/>
        <w:ind w:left="1702" w:right="1089"/>
        <w:jc w:val="both"/>
        <w:rPr>
          <w:sz w:val="26"/>
          <w:szCs w:val="26"/>
        </w:rPr>
        <w:sectPr w:rsidR="00483C65">
          <w:type w:val="continuous"/>
          <w:pgSz w:w="11920" w:h="16840"/>
          <w:pgMar w:top="880" w:right="0" w:bottom="280" w:left="0" w:header="720" w:footer="720" w:gutter="0"/>
          <w:cols w:space="720"/>
        </w:sectPr>
      </w:pPr>
      <w:proofErr w:type="spellStart"/>
      <w:r>
        <w:rPr>
          <w:sz w:val="26"/>
          <w:szCs w:val="26"/>
        </w:rPr>
        <w:t>kinh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bí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m</w:t>
      </w:r>
      <w:r>
        <w:rPr>
          <w:sz w:val="26"/>
          <w:szCs w:val="26"/>
        </w:rPr>
        <w:t>ật</w:t>
      </w:r>
      <w:proofErr w:type="spellEnd"/>
      <w:r>
        <w:rPr>
          <w:sz w:val="26"/>
          <w:szCs w:val="26"/>
        </w:rPr>
        <w:t>,</w:t>
      </w:r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hiện</w:t>
      </w:r>
      <w:proofErr w:type="spellEnd"/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kh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a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>,</w:t>
      </w:r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</w:t>
      </w:r>
      <w:r>
        <w:rPr>
          <w:spacing w:val="2"/>
          <w:sz w:val="26"/>
          <w:szCs w:val="26"/>
        </w:rPr>
        <w:t>ê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u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ển</w:t>
      </w:r>
      <w:proofErr w:type="spellEnd"/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hay</w:t>
      </w:r>
      <w:r>
        <w:rPr>
          <w:spacing w:val="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hân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pacing w:val="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hoa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</w:t>
      </w:r>
      <w:r>
        <w:rPr>
          <w:spacing w:val="2"/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; </w:t>
      </w:r>
      <w:proofErr w:type="spellStart"/>
      <w:r>
        <w:rPr>
          <w:sz w:val="26"/>
          <w:szCs w:val="26"/>
        </w:rPr>
        <w:t>hồ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thầu</w:t>
      </w:r>
      <w:proofErr w:type="spellEnd"/>
      <w:r>
        <w:rPr>
          <w:sz w:val="26"/>
          <w:szCs w:val="26"/>
        </w:rPr>
        <w:t>,</w:t>
      </w:r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hi</w:t>
      </w:r>
      <w:r>
        <w:rPr>
          <w:spacing w:val="2"/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>,</w:t>
      </w:r>
      <w:r>
        <w:rPr>
          <w:spacing w:val="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ản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vẽ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thuật</w:t>
      </w:r>
      <w:proofErr w:type="spellEnd"/>
      <w:r>
        <w:rPr>
          <w:sz w:val="26"/>
          <w:szCs w:val="26"/>
        </w:rPr>
        <w:t>;</w:t>
      </w:r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ợp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giấy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10"/>
          <w:sz w:val="26"/>
          <w:szCs w:val="26"/>
        </w:rPr>
        <w:t>b</w:t>
      </w:r>
      <w:r>
        <w:rPr>
          <w:sz w:val="26"/>
          <w:szCs w:val="26"/>
        </w:rPr>
        <w:t>án</w:t>
      </w:r>
      <w:proofErr w:type="spellEnd"/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</w:t>
      </w:r>
      <w:r>
        <w:rPr>
          <w:spacing w:val="2"/>
          <w:sz w:val="26"/>
          <w:szCs w:val="26"/>
        </w:rPr>
        <w:t>nh</w:t>
      </w:r>
      <w:proofErr w:type="spellEnd"/>
      <w:r>
        <w:rPr>
          <w:spacing w:val="2"/>
          <w:sz w:val="26"/>
          <w:szCs w:val="26"/>
        </w:rPr>
        <w:t>…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ụ</w:t>
      </w:r>
      <w:r>
        <w:rPr>
          <w:sz w:val="26"/>
          <w:szCs w:val="26"/>
        </w:rPr>
        <w:t>ng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ởng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ty.</w:t>
      </w:r>
    </w:p>
    <w:p w14:paraId="6A0405C8" w14:textId="77777777" w:rsidR="00483C65" w:rsidRDefault="00483C65">
      <w:pPr>
        <w:spacing w:before="8" w:line="160" w:lineRule="exact"/>
        <w:rPr>
          <w:sz w:val="16"/>
          <w:szCs w:val="16"/>
        </w:rPr>
      </w:pPr>
    </w:p>
    <w:p w14:paraId="375EBDCC" w14:textId="77777777" w:rsidR="00483C65" w:rsidRDefault="00287438">
      <w:pPr>
        <w:spacing w:before="26" w:line="312" w:lineRule="auto"/>
        <w:ind w:left="1702" w:right="1092" w:firstLine="427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(ii)</w:t>
      </w:r>
      <w:r>
        <w:rPr>
          <w:b/>
          <w:i/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do</w:t>
      </w:r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 xml:space="preserve">ty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Thông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pacing w:val="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(</w:t>
      </w:r>
      <w:proofErr w:type="spellStart"/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>)</w:t>
      </w:r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Giao</w:t>
      </w:r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ị</w:t>
      </w:r>
      <w:r>
        <w:rPr>
          <w:sz w:val="26"/>
          <w:szCs w:val="26"/>
        </w:rPr>
        <w:t>ch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</w:t>
      </w:r>
      <w:r>
        <w:rPr>
          <w:spacing w:val="2"/>
          <w:sz w:val="26"/>
          <w:szCs w:val="26"/>
        </w:rPr>
        <w:t>ề</w:t>
      </w:r>
      <w:r>
        <w:rPr>
          <w:sz w:val="26"/>
          <w:szCs w:val="26"/>
        </w:rPr>
        <w:t>m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>,</w:t>
      </w:r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bao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ồ</w:t>
      </w:r>
      <w:r>
        <w:rPr>
          <w:sz w:val="26"/>
          <w:szCs w:val="26"/>
        </w:rPr>
        <w:t>m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ng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giới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ữ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</w:t>
      </w:r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lợi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ích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đ</w:t>
      </w:r>
      <w:r>
        <w:rPr>
          <w:sz w:val="26"/>
          <w:szCs w:val="26"/>
        </w:rPr>
        <w:t>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ư</w:t>
      </w:r>
      <w:proofErr w:type="spellEnd"/>
      <w:r>
        <w:rPr>
          <w:sz w:val="26"/>
          <w:szCs w:val="26"/>
        </w:rPr>
        <w:t>,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proofErr w:type="spellEnd"/>
      <w:r>
        <w:rPr>
          <w:sz w:val="26"/>
          <w:szCs w:val="26"/>
        </w:rPr>
        <w:t>,</w:t>
      </w:r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</w:t>
      </w:r>
      <w:r>
        <w:rPr>
          <w:spacing w:val="2"/>
          <w:sz w:val="26"/>
          <w:szCs w:val="26"/>
        </w:rPr>
        <w:t>ộ</w:t>
      </w:r>
      <w:r>
        <w:rPr>
          <w:sz w:val="26"/>
          <w:szCs w:val="26"/>
        </w:rPr>
        <w:t>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đàm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phán</w:t>
      </w:r>
      <w:proofErr w:type="spellEnd"/>
      <w:r>
        <w:rPr>
          <w:sz w:val="26"/>
          <w:szCs w:val="26"/>
        </w:rPr>
        <w:t>,</w:t>
      </w:r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thảo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>,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ẽ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</w:t>
      </w:r>
      <w:r>
        <w:rPr>
          <w:spacing w:val="2"/>
          <w:sz w:val="26"/>
          <w:szCs w:val="26"/>
        </w:rPr>
        <w:t>ễ</w:t>
      </w:r>
      <w:r>
        <w:rPr>
          <w:sz w:val="26"/>
          <w:szCs w:val="26"/>
        </w:rPr>
        <w:t>n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nh</w:t>
      </w:r>
      <w:r>
        <w:rPr>
          <w:spacing w:val="3"/>
          <w:sz w:val="26"/>
          <w:szCs w:val="26"/>
        </w:rPr>
        <w:t>ữ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>)</w:t>
      </w:r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Gi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o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ềm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ă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>,</w:t>
      </w:r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điều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z w:val="26"/>
          <w:szCs w:val="26"/>
        </w:rPr>
        <w:t>,</w:t>
      </w:r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kiện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>) Giao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ị</w:t>
      </w:r>
      <w:r>
        <w:rPr>
          <w:sz w:val="26"/>
          <w:szCs w:val="26"/>
        </w:rPr>
        <w:t>ch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tiềm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 xml:space="preserve">bao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tình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rạng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</w:t>
      </w:r>
      <w:r>
        <w:rPr>
          <w:spacing w:val="2"/>
          <w:sz w:val="26"/>
          <w:szCs w:val="26"/>
        </w:rPr>
        <w:t>ặ</w:t>
      </w:r>
      <w:r>
        <w:rPr>
          <w:sz w:val="26"/>
          <w:szCs w:val="26"/>
        </w:rPr>
        <w:t>c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Quy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ị</w:t>
      </w:r>
      <w:r>
        <w:rPr>
          <w:sz w:val="26"/>
          <w:szCs w:val="26"/>
        </w:rPr>
        <w:t>nh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ày</w:t>
      </w:r>
      <w:proofErr w:type="spellEnd"/>
      <w:r>
        <w:rPr>
          <w:sz w:val="26"/>
          <w:szCs w:val="26"/>
        </w:rPr>
        <w:t>;</w:t>
      </w:r>
    </w:p>
    <w:p w14:paraId="48A4036A" w14:textId="77777777" w:rsidR="00483C65" w:rsidRDefault="00483C65">
      <w:pPr>
        <w:spacing w:before="3" w:line="120" w:lineRule="exact"/>
        <w:rPr>
          <w:sz w:val="12"/>
          <w:szCs w:val="12"/>
        </w:rPr>
      </w:pPr>
    </w:p>
    <w:p w14:paraId="5723DE36" w14:textId="77777777" w:rsidR="00483C65" w:rsidRDefault="00287438">
      <w:pPr>
        <w:spacing w:line="312" w:lineRule="auto"/>
        <w:ind w:left="1702" w:right="1091" w:firstLine="427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(iii) </w:t>
      </w:r>
      <w:r>
        <w:rPr>
          <w:b/>
          <w:i/>
          <w:spacing w:val="4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phân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tíc</w:t>
      </w:r>
      <w:r>
        <w:rPr>
          <w:spacing w:val="2"/>
          <w:sz w:val="26"/>
          <w:szCs w:val="26"/>
        </w:rPr>
        <w:t>h</w:t>
      </w:r>
      <w:proofErr w:type="spellEnd"/>
      <w:r>
        <w:rPr>
          <w:sz w:val="26"/>
          <w:szCs w:val="26"/>
        </w:rPr>
        <w:t>,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ché</w:t>
      </w:r>
      <w:r>
        <w:rPr>
          <w:spacing w:val="2"/>
          <w:sz w:val="26"/>
          <w:szCs w:val="26"/>
        </w:rPr>
        <w:t>p</w:t>
      </w:r>
      <w:proofErr w:type="spellEnd"/>
      <w:r>
        <w:rPr>
          <w:sz w:val="26"/>
          <w:szCs w:val="26"/>
        </w:rPr>
        <w:t>,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nghi</w:t>
      </w:r>
      <w:r>
        <w:rPr>
          <w:spacing w:val="2"/>
          <w:sz w:val="26"/>
          <w:szCs w:val="26"/>
        </w:rPr>
        <w:t>ê</w:t>
      </w:r>
      <w:r>
        <w:rPr>
          <w:sz w:val="26"/>
          <w:szCs w:val="26"/>
        </w:rPr>
        <w:t>n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>,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oặc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ào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 xml:space="preserve">ty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Thô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soạn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thảo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cập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phản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ánh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 xml:space="preserve">tin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nêu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hần</w:t>
      </w:r>
      <w:proofErr w:type="spellEnd"/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)</w:t>
      </w:r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v</w:t>
      </w:r>
      <w:r>
        <w:rPr>
          <w:sz w:val="26"/>
          <w:szCs w:val="26"/>
        </w:rPr>
        <w:t>à</w:t>
      </w:r>
      <w:proofErr w:type="spellEnd"/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(ii)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nói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ê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>.</w:t>
      </w:r>
    </w:p>
    <w:p w14:paraId="16109C41" w14:textId="77777777" w:rsidR="00483C65" w:rsidRDefault="00483C65">
      <w:pPr>
        <w:spacing w:before="3" w:line="120" w:lineRule="exact"/>
        <w:rPr>
          <w:sz w:val="12"/>
          <w:szCs w:val="12"/>
        </w:rPr>
      </w:pPr>
    </w:p>
    <w:p w14:paraId="16472CE7" w14:textId="77777777" w:rsidR="00483C65" w:rsidRDefault="00287438">
      <w:pPr>
        <w:ind w:left="2129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(iv)  </w:t>
      </w:r>
      <w:r>
        <w:rPr>
          <w:b/>
          <w:i/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</w:t>
      </w:r>
      <w:r>
        <w:rPr>
          <w:spacing w:val="3"/>
          <w:sz w:val="26"/>
          <w:szCs w:val="26"/>
        </w:rPr>
        <w:t>ẩ</w:t>
      </w:r>
      <w:r>
        <w:rPr>
          <w:sz w:val="26"/>
          <w:szCs w:val="26"/>
        </w:rPr>
        <w:t>m</w:t>
      </w:r>
      <w:proofErr w:type="spellEnd"/>
      <w:r>
        <w:rPr>
          <w:spacing w:val="-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>
        <w:rPr>
          <w:spacing w:val="2"/>
          <w:sz w:val="26"/>
          <w:szCs w:val="26"/>
        </w:rPr>
        <w:t>ề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>,</w:t>
      </w:r>
      <w:r>
        <w:rPr>
          <w:spacing w:val="-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hệ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ty</w:t>
      </w:r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pacing w:val="-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3"/>
          <w:sz w:val="26"/>
          <w:szCs w:val="26"/>
        </w:rPr>
        <w:t>à</w:t>
      </w:r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g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pacing w:val="-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</w:t>
      </w:r>
      <w:r>
        <w:rPr>
          <w:spacing w:val="1"/>
          <w:sz w:val="26"/>
          <w:szCs w:val="26"/>
        </w:rPr>
        <w:t>c</w:t>
      </w:r>
      <w:proofErr w:type="spellEnd"/>
      <w:r>
        <w:rPr>
          <w:sz w:val="26"/>
          <w:szCs w:val="26"/>
        </w:rPr>
        <w:t>.</w:t>
      </w:r>
    </w:p>
    <w:p w14:paraId="439251BD" w14:textId="77777777" w:rsidR="00483C65" w:rsidRDefault="00483C65">
      <w:pPr>
        <w:spacing w:before="10" w:line="200" w:lineRule="exact"/>
      </w:pPr>
    </w:p>
    <w:p w14:paraId="5F56A5DC" w14:textId="77777777" w:rsidR="00483C65" w:rsidRDefault="00287438">
      <w:pPr>
        <w:spacing w:line="312" w:lineRule="auto"/>
        <w:ind w:left="1702" w:right="1094" w:firstLine="427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(v)   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pacing w:val="1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ản</w:t>
      </w:r>
      <w:proofErr w:type="spellEnd"/>
      <w:r>
        <w:rPr>
          <w:spacing w:val="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</w:t>
      </w:r>
      <w:r>
        <w:rPr>
          <w:spacing w:val="2"/>
          <w:sz w:val="26"/>
          <w:szCs w:val="26"/>
        </w:rPr>
        <w:t>ấ</w:t>
      </w:r>
      <w:r>
        <w:rPr>
          <w:sz w:val="26"/>
          <w:szCs w:val="26"/>
        </w:rPr>
        <w:t>t</w:t>
      </w:r>
      <w:proofErr w:type="spellEnd"/>
      <w:r>
        <w:rPr>
          <w:spacing w:val="8"/>
          <w:sz w:val="26"/>
          <w:szCs w:val="26"/>
        </w:rPr>
        <w:t xml:space="preserve"> </w:t>
      </w:r>
      <w:r>
        <w:rPr>
          <w:sz w:val="26"/>
          <w:szCs w:val="26"/>
        </w:rPr>
        <w:t>bao</w:t>
      </w:r>
      <w:r>
        <w:rPr>
          <w:spacing w:val="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ồ</w:t>
      </w:r>
      <w:r>
        <w:rPr>
          <w:sz w:val="26"/>
          <w:szCs w:val="26"/>
        </w:rPr>
        <w:t>m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pacing w:val="3"/>
          <w:sz w:val="26"/>
          <w:szCs w:val="26"/>
        </w:rPr>
        <w:t>t</w:t>
      </w:r>
      <w:r>
        <w:rPr>
          <w:sz w:val="26"/>
          <w:szCs w:val="26"/>
        </w:rPr>
        <w:t>ất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pacing w:val="1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9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ài</w:t>
      </w:r>
      <w:proofErr w:type="spellEnd"/>
      <w:r>
        <w:rPr>
          <w:spacing w:val="1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ầ</w:t>
      </w:r>
      <w:r>
        <w:rPr>
          <w:sz w:val="26"/>
          <w:szCs w:val="26"/>
        </w:rPr>
        <w:t>u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</w:t>
      </w:r>
      <w:proofErr w:type="spellEnd"/>
      <w:r>
        <w:rPr>
          <w:spacing w:val="1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M</w:t>
      </w:r>
      <w:r>
        <w:rPr>
          <w:sz w:val="26"/>
          <w:szCs w:val="26"/>
        </w:rPr>
        <w:t>ô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tả</w:t>
      </w:r>
      <w:proofErr w:type="spellEnd"/>
      <w:r>
        <w:rPr>
          <w:spacing w:val="1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</w:t>
      </w:r>
      <w:r>
        <w:rPr>
          <w:spacing w:val="2"/>
          <w:sz w:val="26"/>
          <w:szCs w:val="26"/>
        </w:rPr>
        <w:t>u</w:t>
      </w:r>
      <w:r>
        <w:rPr>
          <w:sz w:val="26"/>
          <w:szCs w:val="26"/>
        </w:rPr>
        <w:t>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>,</w:t>
      </w:r>
      <w:r>
        <w:rPr>
          <w:spacing w:val="-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3"/>
          <w:sz w:val="26"/>
          <w:szCs w:val="26"/>
        </w:rPr>
        <w:t>t</w:t>
      </w:r>
      <w:r>
        <w:rPr>
          <w:sz w:val="26"/>
          <w:szCs w:val="26"/>
        </w:rPr>
        <w:t>ả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pacing w:val="3"/>
          <w:sz w:val="26"/>
          <w:szCs w:val="26"/>
        </w:rPr>
        <w:t>p</w:t>
      </w:r>
      <w:r>
        <w:rPr>
          <w:sz w:val="26"/>
          <w:szCs w:val="26"/>
        </w:rPr>
        <w:t>hẩm</w:t>
      </w:r>
      <w:proofErr w:type="spellEnd"/>
      <w:r>
        <w:rPr>
          <w:sz w:val="26"/>
          <w:szCs w:val="26"/>
        </w:rPr>
        <w:t>,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Biểu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mẫ</w:t>
      </w:r>
      <w:r>
        <w:rPr>
          <w:spacing w:val="4"/>
          <w:sz w:val="26"/>
          <w:szCs w:val="26"/>
        </w:rPr>
        <w:t>u</w:t>
      </w:r>
      <w:proofErr w:type="spellEnd"/>
      <w:r>
        <w:rPr>
          <w:sz w:val="26"/>
          <w:szCs w:val="26"/>
        </w:rPr>
        <w:t>…</w:t>
      </w:r>
    </w:p>
    <w:p w14:paraId="1A25DFD6" w14:textId="77777777" w:rsidR="00483C65" w:rsidRDefault="00483C65">
      <w:pPr>
        <w:spacing w:before="3" w:line="120" w:lineRule="exact"/>
        <w:rPr>
          <w:sz w:val="12"/>
          <w:szCs w:val="12"/>
        </w:rPr>
      </w:pPr>
    </w:p>
    <w:p w14:paraId="3A08D255" w14:textId="77777777" w:rsidR="00483C65" w:rsidRDefault="00287438">
      <w:pPr>
        <w:ind w:left="2129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(vi)  </w:t>
      </w:r>
      <w:r>
        <w:rPr>
          <w:b/>
          <w:i/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nh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dấu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pacing w:val="17"/>
          <w:sz w:val="26"/>
          <w:szCs w:val="26"/>
        </w:rPr>
        <w:t xml:space="preserve"> </w:t>
      </w: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>
        <w:rPr>
          <w:spacing w:val="2"/>
          <w:sz w:val="26"/>
          <w:szCs w:val="26"/>
        </w:rPr>
        <w:t>ậ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>”</w:t>
      </w:r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pacing w:val="14"/>
          <w:sz w:val="26"/>
          <w:szCs w:val="26"/>
        </w:rPr>
        <w:t xml:space="preserve"> </w:t>
      </w: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liệu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m</w:t>
      </w:r>
      <w:r>
        <w:rPr>
          <w:sz w:val="26"/>
          <w:szCs w:val="26"/>
        </w:rPr>
        <w:t>ật</w:t>
      </w:r>
      <w:proofErr w:type="spellEnd"/>
      <w:r>
        <w:rPr>
          <w:sz w:val="26"/>
          <w:szCs w:val="26"/>
        </w:rPr>
        <w:t>”</w:t>
      </w:r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</w:p>
    <w:p w14:paraId="7F79EC8E" w14:textId="77777777" w:rsidR="00483C65" w:rsidRDefault="00287438">
      <w:pPr>
        <w:spacing w:before="90"/>
        <w:ind w:left="1702"/>
        <w:rPr>
          <w:sz w:val="26"/>
          <w:szCs w:val="26"/>
        </w:rPr>
      </w:pPr>
      <w:r>
        <w:rPr>
          <w:sz w:val="26"/>
          <w:szCs w:val="26"/>
        </w:rPr>
        <w:t>“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>”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ơng</w:t>
      </w:r>
      <w:proofErr w:type="spellEnd"/>
      <w:r>
        <w:rPr>
          <w:spacing w:val="-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ơn</w:t>
      </w:r>
      <w:r>
        <w:rPr>
          <w:spacing w:val="3"/>
          <w:sz w:val="26"/>
          <w:szCs w:val="26"/>
        </w:rPr>
        <w:t>g</w:t>
      </w:r>
      <w:proofErr w:type="spellEnd"/>
      <w:r>
        <w:rPr>
          <w:sz w:val="26"/>
          <w:szCs w:val="26"/>
        </w:rPr>
        <w:t>.</w:t>
      </w:r>
    </w:p>
    <w:p w14:paraId="0374F016" w14:textId="77777777" w:rsidR="00483C65" w:rsidRDefault="00483C65">
      <w:pPr>
        <w:spacing w:before="10" w:line="200" w:lineRule="exact"/>
      </w:pPr>
    </w:p>
    <w:p w14:paraId="382B3011" w14:textId="77777777" w:rsidR="00483C65" w:rsidRDefault="00287438">
      <w:pPr>
        <w:spacing w:line="312" w:lineRule="auto"/>
        <w:ind w:left="1702" w:right="1088" w:firstLine="54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Các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1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in</w:t>
      </w:r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vậy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tồn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ạ</w:t>
      </w:r>
      <w:r>
        <w:rPr>
          <w:sz w:val="26"/>
          <w:szCs w:val="26"/>
        </w:rPr>
        <w:t>i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ới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6"/>
          <w:sz w:val="26"/>
          <w:szCs w:val="26"/>
        </w:rPr>
        <w:t>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à</w:t>
      </w:r>
      <w:r>
        <w:rPr>
          <w:sz w:val="26"/>
          <w:szCs w:val="26"/>
        </w:rPr>
        <w:t>o</w:t>
      </w:r>
      <w:proofErr w:type="spellEnd"/>
      <w:r>
        <w:rPr>
          <w:sz w:val="26"/>
          <w:szCs w:val="26"/>
        </w:rPr>
        <w:t>,</w:t>
      </w:r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kể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giấy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ờ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pacing w:val="3"/>
          <w:sz w:val="26"/>
          <w:szCs w:val="26"/>
        </w:rPr>
        <w:t xml:space="preserve"> </w:t>
      </w:r>
      <w:r>
        <w:rPr>
          <w:sz w:val="26"/>
          <w:szCs w:val="26"/>
        </w:rPr>
        <w:t>in</w:t>
      </w:r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thẻ</w:t>
      </w:r>
      <w:proofErr w:type="spellEnd"/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ô</w:t>
      </w:r>
      <w:r>
        <w:rPr>
          <w:sz w:val="26"/>
          <w:szCs w:val="26"/>
        </w:rPr>
        <w:t>ng</w:t>
      </w:r>
      <w:proofErr w:type="spellEnd"/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ong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file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y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>,</w:t>
      </w:r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z w:val="26"/>
          <w:szCs w:val="26"/>
        </w:rPr>
        <w:t>,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qua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lời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nói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>
        <w:rPr>
          <w:spacing w:val="2"/>
          <w:sz w:val="26"/>
          <w:szCs w:val="26"/>
        </w:rPr>
        <w:t>ậ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>.</w:t>
      </w:r>
    </w:p>
    <w:p w14:paraId="6BDFDF3B" w14:textId="77777777" w:rsidR="00483C65" w:rsidRDefault="00483C65">
      <w:pPr>
        <w:spacing w:before="7" w:line="160" w:lineRule="exact"/>
        <w:rPr>
          <w:sz w:val="16"/>
          <w:szCs w:val="16"/>
        </w:rPr>
      </w:pPr>
    </w:p>
    <w:p w14:paraId="0683B939" w14:textId="77777777" w:rsidR="00483C65" w:rsidRDefault="00287438">
      <w:pPr>
        <w:ind w:left="2062"/>
        <w:rPr>
          <w:sz w:val="26"/>
          <w:szCs w:val="26"/>
        </w:rPr>
      </w:pPr>
      <w:r>
        <w:rPr>
          <w:b/>
          <w:i/>
          <w:sz w:val="26"/>
          <w:szCs w:val="26"/>
        </w:rPr>
        <w:t>1.2.</w:t>
      </w:r>
      <w:r>
        <w:rPr>
          <w:b/>
          <w:i/>
          <w:spacing w:val="39"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Đối</w:t>
      </w:r>
      <w:proofErr w:type="spellEnd"/>
      <w:r>
        <w:rPr>
          <w:b/>
          <w:i/>
          <w:spacing w:val="-4"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thủ</w:t>
      </w:r>
      <w:proofErr w:type="spellEnd"/>
      <w:r>
        <w:rPr>
          <w:b/>
          <w:i/>
          <w:spacing w:val="-4"/>
          <w:sz w:val="26"/>
          <w:szCs w:val="26"/>
        </w:rPr>
        <w:t xml:space="preserve"> </w:t>
      </w:r>
      <w:proofErr w:type="spellStart"/>
      <w:r>
        <w:rPr>
          <w:b/>
          <w:i/>
          <w:spacing w:val="3"/>
          <w:sz w:val="26"/>
          <w:szCs w:val="26"/>
        </w:rPr>
        <w:t>c</w:t>
      </w:r>
      <w:r>
        <w:rPr>
          <w:b/>
          <w:i/>
          <w:sz w:val="26"/>
          <w:szCs w:val="26"/>
        </w:rPr>
        <w:t>ạnh</w:t>
      </w:r>
      <w:proofErr w:type="spellEnd"/>
      <w:r>
        <w:rPr>
          <w:b/>
          <w:i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t</w:t>
      </w:r>
      <w:r>
        <w:rPr>
          <w:b/>
          <w:i/>
          <w:spacing w:val="2"/>
          <w:sz w:val="26"/>
          <w:szCs w:val="26"/>
        </w:rPr>
        <w:t>r</w:t>
      </w:r>
      <w:r>
        <w:rPr>
          <w:b/>
          <w:i/>
          <w:sz w:val="26"/>
          <w:szCs w:val="26"/>
        </w:rPr>
        <w:t>anh</w:t>
      </w:r>
      <w:proofErr w:type="spellEnd"/>
      <w:r>
        <w:rPr>
          <w:b/>
          <w:i/>
          <w:sz w:val="26"/>
          <w:szCs w:val="26"/>
        </w:rPr>
        <w:t>:</w:t>
      </w:r>
    </w:p>
    <w:p w14:paraId="06656AA5" w14:textId="77777777" w:rsidR="00483C65" w:rsidRDefault="00483C65">
      <w:pPr>
        <w:spacing w:before="17" w:line="200" w:lineRule="exact"/>
      </w:pPr>
    </w:p>
    <w:p w14:paraId="7BB8F27C" w14:textId="77777777" w:rsidR="00483C65" w:rsidRDefault="00287438">
      <w:pPr>
        <w:spacing w:line="312" w:lineRule="auto"/>
        <w:ind w:left="1702" w:right="1093" w:firstLine="427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Đối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tranh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>,</w:t>
      </w:r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ể</w:t>
      </w:r>
      <w:proofErr w:type="spellEnd"/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hoạt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hẩm</w:t>
      </w:r>
      <w:proofErr w:type="spellEnd"/>
      <w:r>
        <w:rPr>
          <w:sz w:val="26"/>
          <w:szCs w:val="26"/>
        </w:rPr>
        <w:t>/</w:t>
      </w:r>
      <w:proofErr w:type="spellStart"/>
      <w:r>
        <w:rPr>
          <w:spacing w:val="2"/>
          <w:sz w:val="26"/>
          <w:szCs w:val="26"/>
        </w:rPr>
        <w:t>d</w:t>
      </w:r>
      <w:r>
        <w:rPr>
          <w:sz w:val="26"/>
          <w:szCs w:val="26"/>
        </w:rPr>
        <w:t>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ống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oặc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ư</w:t>
      </w:r>
      <w:r>
        <w:rPr>
          <w:spacing w:val="2"/>
          <w:sz w:val="26"/>
          <w:szCs w:val="26"/>
        </w:rPr>
        <w:t>ơ</w:t>
      </w:r>
      <w:r>
        <w:rPr>
          <w:sz w:val="26"/>
          <w:szCs w:val="26"/>
        </w:rPr>
        <w:t>ng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pacing w:val="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pacing w:val="1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ẩm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ủa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7"/>
          <w:sz w:val="26"/>
          <w:szCs w:val="26"/>
        </w:rPr>
        <w:t xml:space="preserve"> </w:t>
      </w:r>
      <w:r>
        <w:rPr>
          <w:sz w:val="26"/>
          <w:szCs w:val="26"/>
        </w:rPr>
        <w:t>ty,</w:t>
      </w:r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ù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ớng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tới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ố</w:t>
      </w:r>
      <w:r>
        <w:rPr>
          <w:sz w:val="26"/>
          <w:szCs w:val="26"/>
        </w:rPr>
        <w:t>i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ợng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hách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>,</w:t>
      </w:r>
      <w:r>
        <w:rPr>
          <w:spacing w:val="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đ</w:t>
      </w:r>
      <w:r>
        <w:rPr>
          <w:sz w:val="26"/>
          <w:szCs w:val="26"/>
        </w:rPr>
        <w:t>ối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tác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2"/>
          <w:sz w:val="26"/>
          <w:szCs w:val="26"/>
        </w:rPr>
        <w:t xml:space="preserve"> t</w:t>
      </w:r>
      <w:r>
        <w:rPr>
          <w:sz w:val="26"/>
          <w:szCs w:val="26"/>
        </w:rPr>
        <w:t>y</w:t>
      </w:r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chia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sẻ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lợi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í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>
        <w:rPr>
          <w:spacing w:val="2"/>
          <w:sz w:val="26"/>
          <w:szCs w:val="26"/>
        </w:rPr>
        <w:t>ớ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ty.</w:t>
      </w:r>
    </w:p>
    <w:p w14:paraId="013B883F" w14:textId="77777777" w:rsidR="00483C65" w:rsidRDefault="00483C65">
      <w:pPr>
        <w:spacing w:before="7" w:line="160" w:lineRule="exact"/>
        <w:rPr>
          <w:sz w:val="16"/>
          <w:szCs w:val="16"/>
        </w:rPr>
      </w:pPr>
    </w:p>
    <w:p w14:paraId="63E67C7A" w14:textId="77777777" w:rsidR="00483C65" w:rsidRDefault="00287438">
      <w:pPr>
        <w:ind w:left="2062"/>
        <w:rPr>
          <w:sz w:val="26"/>
          <w:szCs w:val="26"/>
        </w:rPr>
      </w:pPr>
      <w:r>
        <w:rPr>
          <w:b/>
          <w:i/>
          <w:sz w:val="26"/>
          <w:szCs w:val="26"/>
        </w:rPr>
        <w:t>1.3.</w:t>
      </w:r>
      <w:r>
        <w:rPr>
          <w:b/>
          <w:i/>
          <w:spacing w:val="39"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Khách</w:t>
      </w:r>
      <w:proofErr w:type="spellEnd"/>
      <w:r>
        <w:rPr>
          <w:b/>
          <w:i/>
          <w:spacing w:val="-7"/>
          <w:sz w:val="26"/>
          <w:szCs w:val="26"/>
        </w:rPr>
        <w:t xml:space="preserve"> </w:t>
      </w:r>
      <w:proofErr w:type="spellStart"/>
      <w:r>
        <w:rPr>
          <w:b/>
          <w:i/>
          <w:spacing w:val="2"/>
          <w:sz w:val="26"/>
          <w:szCs w:val="26"/>
        </w:rPr>
        <w:t>h</w:t>
      </w:r>
      <w:r>
        <w:rPr>
          <w:b/>
          <w:i/>
          <w:sz w:val="26"/>
          <w:szCs w:val="26"/>
        </w:rPr>
        <w:t>àng</w:t>
      </w:r>
      <w:proofErr w:type="spellEnd"/>
      <w:r>
        <w:rPr>
          <w:b/>
          <w:i/>
          <w:spacing w:val="-5"/>
          <w:sz w:val="26"/>
          <w:szCs w:val="26"/>
        </w:rPr>
        <w:t xml:space="preserve"> </w:t>
      </w:r>
      <w:proofErr w:type="spellStart"/>
      <w:r>
        <w:rPr>
          <w:b/>
          <w:i/>
          <w:spacing w:val="1"/>
          <w:sz w:val="26"/>
          <w:szCs w:val="26"/>
        </w:rPr>
        <w:t>c</w:t>
      </w:r>
      <w:r>
        <w:rPr>
          <w:b/>
          <w:i/>
          <w:spacing w:val="2"/>
          <w:sz w:val="26"/>
          <w:szCs w:val="26"/>
        </w:rPr>
        <w:t>ủ</w:t>
      </w:r>
      <w:r>
        <w:rPr>
          <w:b/>
          <w:i/>
          <w:sz w:val="26"/>
          <w:szCs w:val="26"/>
        </w:rPr>
        <w:t>a</w:t>
      </w:r>
      <w:proofErr w:type="spellEnd"/>
      <w:r>
        <w:rPr>
          <w:b/>
          <w:i/>
          <w:spacing w:val="-4"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Cô</w:t>
      </w:r>
      <w:r>
        <w:rPr>
          <w:b/>
          <w:i/>
          <w:spacing w:val="2"/>
          <w:sz w:val="26"/>
          <w:szCs w:val="26"/>
        </w:rPr>
        <w:t>n</w:t>
      </w:r>
      <w:r>
        <w:rPr>
          <w:b/>
          <w:i/>
          <w:sz w:val="26"/>
          <w:szCs w:val="26"/>
        </w:rPr>
        <w:t>g</w:t>
      </w:r>
      <w:proofErr w:type="spellEnd"/>
      <w:r>
        <w:rPr>
          <w:b/>
          <w:i/>
          <w:spacing w:val="-6"/>
          <w:sz w:val="26"/>
          <w:szCs w:val="26"/>
        </w:rPr>
        <w:t xml:space="preserve"> </w:t>
      </w:r>
      <w:r>
        <w:rPr>
          <w:b/>
          <w:i/>
          <w:sz w:val="26"/>
          <w:szCs w:val="26"/>
        </w:rPr>
        <w:t>ty</w:t>
      </w:r>
    </w:p>
    <w:p w14:paraId="1C4238E1" w14:textId="77777777" w:rsidR="00483C65" w:rsidRDefault="00483C65">
      <w:pPr>
        <w:spacing w:before="17" w:line="200" w:lineRule="exact"/>
      </w:pPr>
    </w:p>
    <w:p w14:paraId="338CC58A" w14:textId="77777777" w:rsidR="00483C65" w:rsidRDefault="00287438">
      <w:pPr>
        <w:spacing w:line="312" w:lineRule="auto"/>
        <w:ind w:left="1702" w:right="1086" w:firstLine="427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Khách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y</w:t>
      </w:r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ữ</w:t>
      </w:r>
      <w:r>
        <w:rPr>
          <w:sz w:val="26"/>
          <w:szCs w:val="26"/>
        </w:rPr>
        <w:t>ng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>,</w:t>
      </w:r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>,</w:t>
      </w:r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thuê</w:t>
      </w:r>
      <w:proofErr w:type="spellEnd"/>
      <w:r>
        <w:rPr>
          <w:sz w:val="26"/>
          <w:szCs w:val="26"/>
        </w:rPr>
        <w:t>,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>,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r>
        <w:rPr>
          <w:spacing w:val="9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>
        <w:rPr>
          <w:spacing w:val="2"/>
          <w:sz w:val="26"/>
          <w:szCs w:val="26"/>
        </w:rPr>
        <w:t>ả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pacing w:val="-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y</w:t>
      </w:r>
      <w:r>
        <w:rPr>
          <w:sz w:val="26"/>
          <w:szCs w:val="26"/>
        </w:rPr>
        <w:t>.</w:t>
      </w:r>
    </w:p>
    <w:p w14:paraId="3A8302A5" w14:textId="77777777" w:rsidR="00483C65" w:rsidRDefault="00483C65">
      <w:pPr>
        <w:spacing w:before="7" w:line="160" w:lineRule="exact"/>
        <w:rPr>
          <w:sz w:val="16"/>
          <w:szCs w:val="16"/>
        </w:rPr>
      </w:pPr>
    </w:p>
    <w:p w14:paraId="4F0940AB" w14:textId="77777777" w:rsidR="00483C65" w:rsidRDefault="00287438">
      <w:pPr>
        <w:ind w:left="2062"/>
        <w:rPr>
          <w:sz w:val="26"/>
          <w:szCs w:val="26"/>
        </w:rPr>
      </w:pPr>
      <w:r>
        <w:rPr>
          <w:b/>
          <w:i/>
          <w:sz w:val="26"/>
          <w:szCs w:val="26"/>
        </w:rPr>
        <w:t>1.4.</w:t>
      </w:r>
      <w:r>
        <w:rPr>
          <w:b/>
          <w:i/>
          <w:spacing w:val="-26"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Bên</w:t>
      </w:r>
      <w:proofErr w:type="spellEnd"/>
      <w:r>
        <w:rPr>
          <w:b/>
          <w:i/>
          <w:spacing w:val="-4"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thứ</w:t>
      </w:r>
      <w:proofErr w:type="spellEnd"/>
      <w:r>
        <w:rPr>
          <w:b/>
          <w:i/>
          <w:spacing w:val="-4"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ba</w:t>
      </w:r>
      <w:proofErr w:type="spellEnd"/>
    </w:p>
    <w:p w14:paraId="3102B9F6" w14:textId="77777777" w:rsidR="00483C65" w:rsidRDefault="00483C65">
      <w:pPr>
        <w:spacing w:before="18" w:line="200" w:lineRule="exact"/>
      </w:pPr>
    </w:p>
    <w:p w14:paraId="50A4E40A" w14:textId="77777777" w:rsidR="00483C65" w:rsidRDefault="00287438">
      <w:pPr>
        <w:spacing w:line="312" w:lineRule="auto"/>
        <w:ind w:left="1702" w:right="1094" w:firstLine="427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Là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>,</w:t>
      </w:r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>,</w:t>
      </w:r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goài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ty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ân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nắm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giữ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z w:val="26"/>
          <w:szCs w:val="26"/>
        </w:rPr>
        <w:t>.</w:t>
      </w:r>
    </w:p>
    <w:p w14:paraId="60CD2D05" w14:textId="77777777" w:rsidR="00483C65" w:rsidRDefault="00483C65">
      <w:pPr>
        <w:spacing w:before="7" w:line="160" w:lineRule="exact"/>
        <w:rPr>
          <w:sz w:val="16"/>
          <w:szCs w:val="16"/>
        </w:rPr>
      </w:pPr>
    </w:p>
    <w:p w14:paraId="3A450D68" w14:textId="77777777" w:rsidR="00483C65" w:rsidRDefault="00287438">
      <w:pPr>
        <w:ind w:left="1702"/>
        <w:rPr>
          <w:sz w:val="26"/>
          <w:szCs w:val="26"/>
        </w:rPr>
      </w:pPr>
      <w:r>
        <w:rPr>
          <w:b/>
          <w:sz w:val="26"/>
          <w:szCs w:val="26"/>
        </w:rPr>
        <w:t xml:space="preserve">2. </w:t>
      </w:r>
      <w:r>
        <w:rPr>
          <w:b/>
          <w:spacing w:val="34"/>
          <w:sz w:val="26"/>
          <w:szCs w:val="26"/>
        </w:rPr>
        <w:t xml:space="preserve"> </w:t>
      </w:r>
      <w:r>
        <w:rPr>
          <w:b/>
          <w:sz w:val="26"/>
          <w:szCs w:val="26"/>
        </w:rPr>
        <w:t>Cam</w:t>
      </w:r>
      <w:r>
        <w:rPr>
          <w:b/>
          <w:spacing w:val="-3"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kết</w:t>
      </w:r>
      <w:proofErr w:type="spellEnd"/>
      <w:r>
        <w:rPr>
          <w:b/>
          <w:spacing w:val="-3"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bảo</w:t>
      </w:r>
      <w:proofErr w:type="spellEnd"/>
      <w:r>
        <w:rPr>
          <w:b/>
          <w:spacing w:val="-4"/>
          <w:sz w:val="26"/>
          <w:szCs w:val="26"/>
        </w:rPr>
        <w:t xml:space="preserve"> </w:t>
      </w:r>
      <w:proofErr w:type="spellStart"/>
      <w:r>
        <w:rPr>
          <w:b/>
          <w:spacing w:val="3"/>
          <w:sz w:val="26"/>
          <w:szCs w:val="26"/>
        </w:rPr>
        <w:t>m</w:t>
      </w:r>
      <w:r>
        <w:rPr>
          <w:b/>
          <w:sz w:val="26"/>
          <w:szCs w:val="26"/>
        </w:rPr>
        <w:t>ật</w:t>
      </w:r>
      <w:proofErr w:type="spellEnd"/>
      <w:r>
        <w:rPr>
          <w:b/>
          <w:spacing w:val="-4"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th</w:t>
      </w:r>
      <w:r>
        <w:rPr>
          <w:b/>
          <w:spacing w:val="2"/>
          <w:sz w:val="26"/>
          <w:szCs w:val="26"/>
        </w:rPr>
        <w:t>ô</w:t>
      </w:r>
      <w:r>
        <w:rPr>
          <w:b/>
          <w:sz w:val="26"/>
          <w:szCs w:val="26"/>
        </w:rPr>
        <w:t>ng</w:t>
      </w:r>
      <w:proofErr w:type="spellEnd"/>
      <w:r>
        <w:rPr>
          <w:b/>
          <w:spacing w:val="-6"/>
          <w:sz w:val="26"/>
          <w:szCs w:val="26"/>
        </w:rPr>
        <w:t xml:space="preserve"> </w:t>
      </w:r>
      <w:r>
        <w:rPr>
          <w:b/>
          <w:sz w:val="26"/>
          <w:szCs w:val="26"/>
        </w:rPr>
        <w:t>tin</w:t>
      </w:r>
    </w:p>
    <w:p w14:paraId="06201A8A" w14:textId="77777777" w:rsidR="00483C65" w:rsidRDefault="00287438">
      <w:pPr>
        <w:spacing w:before="61"/>
        <w:ind w:left="2127"/>
        <w:rPr>
          <w:sz w:val="26"/>
          <w:szCs w:val="26"/>
        </w:rPr>
        <w:sectPr w:rsidR="00483C65">
          <w:headerReference w:type="default" r:id="rId9"/>
          <w:pgSz w:w="11920" w:h="16840"/>
          <w:pgMar w:top="1120" w:right="0" w:bottom="280" w:left="0" w:header="120" w:footer="336" w:gutter="0"/>
          <w:cols w:space="720"/>
        </w:sectPr>
      </w:pPr>
      <w:r>
        <w:rPr>
          <w:b/>
          <w:i/>
          <w:w w:val="99"/>
          <w:sz w:val="26"/>
          <w:szCs w:val="26"/>
        </w:rPr>
        <w:t>2.1.</w:t>
      </w:r>
      <w:r>
        <w:rPr>
          <w:b/>
          <w:i/>
          <w:spacing w:val="-2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Tuyệt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uân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ủ</w:t>
      </w:r>
      <w:proofErr w:type="spellEnd"/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Quy</w:t>
      </w:r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ật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ty</w:t>
      </w:r>
    </w:p>
    <w:p w14:paraId="18A6C5C0" w14:textId="77777777" w:rsidR="00483C65" w:rsidRDefault="00483C65">
      <w:pPr>
        <w:spacing w:before="11" w:line="200" w:lineRule="exact"/>
      </w:pPr>
    </w:p>
    <w:p w14:paraId="50FD1145" w14:textId="77777777" w:rsidR="00483C65" w:rsidRDefault="00287438">
      <w:pPr>
        <w:spacing w:before="26" w:line="289" w:lineRule="auto"/>
        <w:ind w:left="1702" w:right="1070" w:firstLine="425"/>
        <w:jc w:val="both"/>
        <w:rPr>
          <w:sz w:val="26"/>
          <w:szCs w:val="26"/>
        </w:rPr>
      </w:pPr>
      <w:r>
        <w:rPr>
          <w:b/>
          <w:i/>
          <w:w w:val="99"/>
          <w:sz w:val="26"/>
          <w:szCs w:val="26"/>
        </w:rPr>
        <w:t>2.2.</w:t>
      </w:r>
      <w:r>
        <w:rPr>
          <w:b/>
          <w:i/>
          <w:spacing w:val="-2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tin: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ỉ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ần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đư</w:t>
      </w:r>
      <w:r>
        <w:rPr>
          <w:sz w:val="26"/>
          <w:szCs w:val="26"/>
        </w:rPr>
        <w:t>ợc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ật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đ</w:t>
      </w:r>
      <w:r>
        <w:rPr>
          <w:sz w:val="26"/>
          <w:szCs w:val="26"/>
        </w:rPr>
        <w:t>ích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n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đế</w:t>
      </w:r>
      <w:r>
        <w:rPr>
          <w:sz w:val="26"/>
          <w:szCs w:val="26"/>
        </w:rPr>
        <w:t>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3"/>
          <w:sz w:val="26"/>
          <w:szCs w:val="26"/>
        </w:rPr>
        <w:t>s</w:t>
      </w:r>
      <w:r>
        <w:rPr>
          <w:sz w:val="26"/>
          <w:szCs w:val="26"/>
        </w:rPr>
        <w:t>ản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ất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ki</w:t>
      </w:r>
      <w:r>
        <w:rPr>
          <w:sz w:val="26"/>
          <w:szCs w:val="26"/>
        </w:rPr>
        <w:t>nh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c</w:t>
      </w:r>
      <w:r>
        <w:rPr>
          <w:spacing w:val="2"/>
          <w:sz w:val="26"/>
          <w:szCs w:val="26"/>
        </w:rPr>
        <w:t>ủ</w:t>
      </w:r>
      <w:r>
        <w:rPr>
          <w:sz w:val="26"/>
          <w:szCs w:val="26"/>
        </w:rPr>
        <w:t>a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y</w:t>
      </w:r>
      <w:r>
        <w:rPr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3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thẩm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phê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u</w:t>
      </w:r>
      <w:r>
        <w:rPr>
          <w:spacing w:val="1"/>
          <w:sz w:val="26"/>
          <w:szCs w:val="26"/>
        </w:rPr>
        <w:t>y</w:t>
      </w:r>
      <w:r>
        <w:rPr>
          <w:sz w:val="26"/>
          <w:szCs w:val="26"/>
        </w:rPr>
        <w:t>ệt</w:t>
      </w:r>
      <w:proofErr w:type="spellEnd"/>
      <w:r>
        <w:rPr>
          <w:sz w:val="26"/>
          <w:szCs w:val="26"/>
        </w:rPr>
        <w:t>;</w:t>
      </w:r>
    </w:p>
    <w:p w14:paraId="178C5897" w14:textId="77777777" w:rsidR="00483C65" w:rsidRDefault="00483C65">
      <w:pPr>
        <w:spacing w:line="200" w:lineRule="exact"/>
      </w:pPr>
    </w:p>
    <w:p w14:paraId="7E2F4822" w14:textId="77777777" w:rsidR="00483C65" w:rsidRDefault="00483C65">
      <w:pPr>
        <w:spacing w:before="2" w:line="280" w:lineRule="exact"/>
        <w:rPr>
          <w:sz w:val="28"/>
          <w:szCs w:val="28"/>
        </w:rPr>
      </w:pPr>
    </w:p>
    <w:p w14:paraId="76EF31CA" w14:textId="77777777" w:rsidR="00483C65" w:rsidRDefault="00287438">
      <w:pPr>
        <w:ind w:left="2127"/>
        <w:rPr>
          <w:sz w:val="26"/>
          <w:szCs w:val="26"/>
        </w:rPr>
      </w:pPr>
      <w:r>
        <w:rPr>
          <w:b/>
          <w:i/>
          <w:w w:val="99"/>
          <w:sz w:val="26"/>
          <w:szCs w:val="26"/>
        </w:rPr>
        <w:t>2.3.</w:t>
      </w:r>
      <w:r>
        <w:rPr>
          <w:b/>
          <w:i/>
          <w:spacing w:val="-2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pacing w:val="-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Thô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ật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ục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í</w:t>
      </w:r>
      <w:r>
        <w:rPr>
          <w:sz w:val="26"/>
          <w:szCs w:val="26"/>
        </w:rPr>
        <w:t>ch</w:t>
      </w:r>
      <w:proofErr w:type="spellEnd"/>
      <w:r>
        <w:rPr>
          <w:sz w:val="26"/>
          <w:szCs w:val="26"/>
        </w:rPr>
        <w:t>,</w:t>
      </w:r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ạt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pacing w:val="2"/>
          <w:sz w:val="26"/>
          <w:szCs w:val="26"/>
        </w:rPr>
        <w:t>ộ</w:t>
      </w:r>
      <w:r>
        <w:rPr>
          <w:sz w:val="26"/>
          <w:szCs w:val="26"/>
        </w:rPr>
        <w:t>ng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>:</w:t>
      </w:r>
    </w:p>
    <w:p w14:paraId="515612E2" w14:textId="77777777" w:rsidR="00483C65" w:rsidRDefault="00483C65">
      <w:pPr>
        <w:spacing w:before="1" w:line="180" w:lineRule="exact"/>
        <w:rPr>
          <w:sz w:val="18"/>
          <w:szCs w:val="18"/>
        </w:rPr>
      </w:pPr>
    </w:p>
    <w:p w14:paraId="6E1F55B8" w14:textId="77777777" w:rsidR="00483C65" w:rsidRDefault="00287438">
      <w:pPr>
        <w:spacing w:line="288" w:lineRule="auto"/>
        <w:ind w:left="1702" w:right="1086" w:firstLine="427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(</w:t>
      </w:r>
      <w:proofErr w:type="spellStart"/>
      <w:r>
        <w:rPr>
          <w:b/>
          <w:i/>
          <w:sz w:val="26"/>
          <w:szCs w:val="26"/>
        </w:rPr>
        <w:t>i</w:t>
      </w:r>
      <w:proofErr w:type="spellEnd"/>
      <w:r>
        <w:rPr>
          <w:b/>
          <w:i/>
          <w:sz w:val="26"/>
          <w:szCs w:val="26"/>
        </w:rPr>
        <w:t xml:space="preserve">) </w:t>
      </w:r>
      <w:r>
        <w:rPr>
          <w:b/>
          <w:i/>
          <w:spacing w:val="2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Thảo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</w:t>
      </w:r>
      <w:r>
        <w:rPr>
          <w:spacing w:val="3"/>
          <w:sz w:val="26"/>
          <w:szCs w:val="26"/>
        </w:rPr>
        <w:t>ậ</w:t>
      </w:r>
      <w:r>
        <w:rPr>
          <w:sz w:val="26"/>
          <w:szCs w:val="26"/>
        </w:rPr>
        <w:t>n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ới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>ất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3"/>
          <w:sz w:val="26"/>
          <w:szCs w:val="26"/>
        </w:rPr>
        <w:t>k</w:t>
      </w:r>
      <w:r>
        <w:rPr>
          <w:sz w:val="26"/>
          <w:szCs w:val="26"/>
        </w:rPr>
        <w:t>ỳ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hô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tin</w:t>
      </w:r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o</w:t>
      </w:r>
      <w:r>
        <w:rPr>
          <w:sz w:val="26"/>
          <w:szCs w:val="26"/>
        </w:rPr>
        <w:t>ặc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ài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ệu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à</w:t>
      </w:r>
      <w:r>
        <w:rPr>
          <w:sz w:val="26"/>
          <w:szCs w:val="26"/>
        </w:rPr>
        <w:t>o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>hứ</w:t>
      </w:r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oặc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l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ệu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1"/>
          <w:sz w:val="26"/>
          <w:szCs w:val="26"/>
        </w:rPr>
        <w:t>hứ</w:t>
      </w:r>
      <w:r>
        <w:rPr>
          <w:sz w:val="26"/>
          <w:szCs w:val="26"/>
        </w:rPr>
        <w:t>a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ô</w:t>
      </w:r>
      <w:r>
        <w:rPr>
          <w:sz w:val="26"/>
          <w:szCs w:val="26"/>
        </w:rPr>
        <w:t>ng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ật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pacing w:val="3"/>
          <w:sz w:val="26"/>
          <w:szCs w:val="26"/>
        </w:rPr>
        <w:t>ấ</w:t>
      </w:r>
      <w:r>
        <w:rPr>
          <w:sz w:val="26"/>
          <w:szCs w:val="26"/>
        </w:rPr>
        <w:t>t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</w:t>
      </w:r>
      <w:r>
        <w:rPr>
          <w:spacing w:val="2"/>
          <w:sz w:val="26"/>
          <w:szCs w:val="26"/>
        </w:rPr>
        <w:t>ườ</w:t>
      </w:r>
      <w:r>
        <w:rPr>
          <w:sz w:val="26"/>
          <w:szCs w:val="26"/>
        </w:rPr>
        <w:t>i</w:t>
      </w:r>
      <w:proofErr w:type="spellEnd"/>
      <w:r>
        <w:rPr>
          <w:spacing w:val="-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ào</w:t>
      </w:r>
      <w:proofErr w:type="spellEnd"/>
      <w:r>
        <w:rPr>
          <w:sz w:val="26"/>
          <w:szCs w:val="26"/>
        </w:rPr>
        <w:t>;</w:t>
      </w:r>
    </w:p>
    <w:p w14:paraId="43286A15" w14:textId="77777777" w:rsidR="00483C65" w:rsidRDefault="00483C65">
      <w:pPr>
        <w:spacing w:before="2" w:line="120" w:lineRule="exact"/>
        <w:rPr>
          <w:sz w:val="12"/>
          <w:szCs w:val="12"/>
        </w:rPr>
      </w:pPr>
    </w:p>
    <w:p w14:paraId="007A7363" w14:textId="77777777" w:rsidR="00483C65" w:rsidRDefault="00287438">
      <w:pPr>
        <w:spacing w:line="288" w:lineRule="auto"/>
        <w:ind w:left="1702" w:right="1086" w:firstLine="427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(ii)</w:t>
      </w:r>
      <w:r>
        <w:rPr>
          <w:b/>
          <w:i/>
          <w:spacing w:val="4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hông</w:t>
      </w:r>
      <w:proofErr w:type="spellEnd"/>
      <w:r>
        <w:rPr>
          <w:spacing w:val="3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in</w:t>
      </w:r>
      <w:r>
        <w:rPr>
          <w:spacing w:val="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ần</w:t>
      </w:r>
      <w:proofErr w:type="spellEnd"/>
      <w:r>
        <w:rPr>
          <w:spacing w:val="1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ật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>ất</w:t>
      </w:r>
      <w:proofErr w:type="spellEnd"/>
      <w:r>
        <w:rPr>
          <w:spacing w:val="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ích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pacing w:val="1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ân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ào</w:t>
      </w:r>
      <w:proofErr w:type="spellEnd"/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spellStart"/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ập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ồ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sơ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>
        <w:rPr>
          <w:spacing w:val="-1"/>
          <w:sz w:val="26"/>
          <w:szCs w:val="26"/>
        </w:rPr>
        <w:t>i</w:t>
      </w:r>
      <w:r>
        <w:rPr>
          <w:spacing w:val="3"/>
          <w:sz w:val="26"/>
          <w:szCs w:val="26"/>
        </w:rPr>
        <w:t>ệ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>,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chia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sẻ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ô</w:t>
      </w:r>
      <w:r>
        <w:rPr>
          <w:sz w:val="26"/>
          <w:szCs w:val="26"/>
        </w:rPr>
        <w:t>ng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pacing w:val="3"/>
          <w:sz w:val="26"/>
          <w:szCs w:val="26"/>
        </w:rPr>
        <w:t>ạ</w:t>
      </w:r>
      <w:r>
        <w:rPr>
          <w:sz w:val="26"/>
          <w:szCs w:val="26"/>
        </w:rPr>
        <w:t>n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bè</w:t>
      </w:r>
      <w:proofErr w:type="spellEnd"/>
      <w:r>
        <w:rPr>
          <w:sz w:val="26"/>
          <w:szCs w:val="26"/>
        </w:rPr>
        <w:t>,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ời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thân</w:t>
      </w:r>
      <w:proofErr w:type="spellEnd"/>
      <w:r>
        <w:rPr>
          <w:sz w:val="26"/>
          <w:szCs w:val="26"/>
        </w:rPr>
        <w:t>….);</w:t>
      </w:r>
    </w:p>
    <w:p w14:paraId="74A94293" w14:textId="77777777" w:rsidR="00483C65" w:rsidRDefault="00483C65">
      <w:pPr>
        <w:spacing w:before="2" w:line="120" w:lineRule="exact"/>
        <w:rPr>
          <w:sz w:val="12"/>
          <w:szCs w:val="12"/>
        </w:rPr>
      </w:pPr>
    </w:p>
    <w:p w14:paraId="1C6C08A7" w14:textId="77777777" w:rsidR="00483C65" w:rsidRDefault="00287438">
      <w:pPr>
        <w:spacing w:line="289" w:lineRule="auto"/>
        <w:ind w:left="1702" w:right="1086" w:firstLine="427"/>
        <w:jc w:val="both"/>
        <w:rPr>
          <w:sz w:val="26"/>
          <w:szCs w:val="26"/>
        </w:rPr>
      </w:pPr>
      <w:r>
        <w:rPr>
          <w:b/>
          <w:i/>
          <w:w w:val="99"/>
          <w:sz w:val="26"/>
          <w:szCs w:val="26"/>
        </w:rPr>
        <w:t>(iii)</w:t>
      </w:r>
      <w:r>
        <w:rPr>
          <w:b/>
          <w:i/>
          <w:spacing w:val="-29"/>
          <w:sz w:val="26"/>
          <w:szCs w:val="26"/>
        </w:rPr>
        <w:t xml:space="preserve"> </w:t>
      </w:r>
      <w:r>
        <w:rPr>
          <w:sz w:val="26"/>
          <w:szCs w:val="26"/>
        </w:rPr>
        <w:t>Mua</w:t>
      </w:r>
      <w:r>
        <w:rPr>
          <w:spacing w:val="1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</w:t>
      </w:r>
      <w:r>
        <w:rPr>
          <w:spacing w:val="2"/>
          <w:sz w:val="26"/>
          <w:szCs w:val="26"/>
        </w:rPr>
        <w:t>n</w:t>
      </w:r>
      <w:proofErr w:type="spellEnd"/>
      <w:r>
        <w:rPr>
          <w:sz w:val="26"/>
          <w:szCs w:val="26"/>
        </w:rPr>
        <w:t>,</w:t>
      </w:r>
      <w:r>
        <w:rPr>
          <w:spacing w:val="12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s</w:t>
      </w:r>
      <w:r>
        <w:rPr>
          <w:sz w:val="26"/>
          <w:szCs w:val="26"/>
        </w:rPr>
        <w:t>ử</w:t>
      </w:r>
      <w:proofErr w:type="spellEnd"/>
      <w:r>
        <w:rPr>
          <w:spacing w:val="1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>,</w:t>
      </w:r>
      <w:r>
        <w:rPr>
          <w:spacing w:val="1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</w:t>
      </w:r>
      <w:r>
        <w:rPr>
          <w:spacing w:val="2"/>
          <w:sz w:val="26"/>
          <w:szCs w:val="26"/>
        </w:rPr>
        <w:t>u</w:t>
      </w:r>
      <w:r>
        <w:rPr>
          <w:spacing w:val="1"/>
          <w:sz w:val="26"/>
          <w:szCs w:val="26"/>
        </w:rPr>
        <w:t>y</w:t>
      </w:r>
      <w:r>
        <w:rPr>
          <w:sz w:val="26"/>
          <w:szCs w:val="26"/>
        </w:rPr>
        <w:t>ển</w:t>
      </w:r>
      <w:proofErr w:type="spellEnd"/>
      <w:r>
        <w:rPr>
          <w:spacing w:val="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ặc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r>
        <w:rPr>
          <w:spacing w:val="3"/>
          <w:sz w:val="26"/>
          <w:szCs w:val="26"/>
        </w:rPr>
        <w:t>c</w:t>
      </w:r>
      <w:r>
        <w:rPr>
          <w:sz w:val="26"/>
          <w:szCs w:val="26"/>
        </w:rPr>
        <w:t>h</w:t>
      </w:r>
      <w:proofErr w:type="spellEnd"/>
      <w:r>
        <w:rPr>
          <w:spacing w:val="1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hứ</w:t>
      </w:r>
      <w:r>
        <w:rPr>
          <w:sz w:val="26"/>
          <w:szCs w:val="26"/>
        </w:rPr>
        <w:t>c</w:t>
      </w:r>
      <w:proofErr w:type="spellEnd"/>
      <w:r>
        <w:rPr>
          <w:spacing w:val="1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à</w:t>
      </w:r>
      <w:r>
        <w:rPr>
          <w:sz w:val="26"/>
          <w:szCs w:val="26"/>
        </w:rPr>
        <w:t>o</w:t>
      </w:r>
      <w:proofErr w:type="spellEnd"/>
      <w:r>
        <w:rPr>
          <w:spacing w:val="1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ết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lộ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16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mậ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mình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b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ết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ro</w:t>
      </w:r>
      <w:r>
        <w:rPr>
          <w:sz w:val="26"/>
          <w:szCs w:val="26"/>
        </w:rPr>
        <w:t>ng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h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>
        <w:rPr>
          <w:spacing w:val="5"/>
          <w:sz w:val="26"/>
          <w:szCs w:val="26"/>
        </w:rPr>
        <w:t>i</w:t>
      </w:r>
      <w:r>
        <w:rPr>
          <w:sz w:val="26"/>
          <w:szCs w:val="26"/>
        </w:rPr>
        <w:t>ệc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3"/>
          <w:sz w:val="26"/>
          <w:szCs w:val="26"/>
        </w:rPr>
        <w:t>t</w:t>
      </w:r>
      <w:r>
        <w:rPr>
          <w:sz w:val="26"/>
          <w:szCs w:val="26"/>
        </w:rPr>
        <w:t>ại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ty</w:t>
      </w:r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>ất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k</w:t>
      </w:r>
      <w:r>
        <w:rPr>
          <w:sz w:val="26"/>
          <w:szCs w:val="26"/>
        </w:rPr>
        <w:t>ỳ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ên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ứ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biệt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ối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ủa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</w:t>
      </w:r>
      <w:r>
        <w:rPr>
          <w:spacing w:val="4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ể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l</w:t>
      </w:r>
      <w:r>
        <w:rPr>
          <w:sz w:val="26"/>
          <w:szCs w:val="26"/>
        </w:rPr>
        <w:t>àm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l</w:t>
      </w:r>
      <w:r>
        <w:rPr>
          <w:sz w:val="26"/>
          <w:szCs w:val="26"/>
        </w:rPr>
        <w:t>ợi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ứ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thủ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</w:t>
      </w:r>
      <w:r>
        <w:rPr>
          <w:spacing w:val="2"/>
          <w:sz w:val="26"/>
          <w:szCs w:val="26"/>
        </w:rPr>
        <w:t>nh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tranh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ây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ệt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hại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y</w:t>
      </w:r>
      <w:r>
        <w:rPr>
          <w:sz w:val="26"/>
          <w:szCs w:val="26"/>
        </w:rPr>
        <w:t>;</w:t>
      </w:r>
    </w:p>
    <w:p w14:paraId="7794A86F" w14:textId="77777777" w:rsidR="00483C65" w:rsidRDefault="00483C65">
      <w:pPr>
        <w:spacing w:before="2" w:line="120" w:lineRule="exact"/>
        <w:rPr>
          <w:sz w:val="12"/>
          <w:szCs w:val="12"/>
        </w:rPr>
      </w:pPr>
    </w:p>
    <w:p w14:paraId="1D0EAC41" w14:textId="77777777" w:rsidR="00483C65" w:rsidRDefault="00287438">
      <w:pPr>
        <w:spacing w:line="288" w:lineRule="auto"/>
        <w:ind w:left="1702" w:right="1084" w:firstLine="427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(iv)   </w:t>
      </w:r>
      <w:r>
        <w:rPr>
          <w:sz w:val="26"/>
          <w:szCs w:val="26"/>
        </w:rPr>
        <w:t>Sao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chép</w:t>
      </w:r>
      <w:proofErr w:type="spellEnd"/>
      <w:r>
        <w:rPr>
          <w:sz w:val="26"/>
          <w:szCs w:val="26"/>
        </w:rPr>
        <w:t>,</w:t>
      </w:r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gử</w:t>
      </w:r>
      <w:r>
        <w:rPr>
          <w:sz w:val="26"/>
          <w:szCs w:val="26"/>
        </w:rPr>
        <w:t>i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át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tán</w:t>
      </w:r>
      <w:proofErr w:type="spellEnd"/>
      <w:r>
        <w:rPr>
          <w:sz w:val="26"/>
          <w:szCs w:val="26"/>
        </w:rPr>
        <w:t>,</w:t>
      </w:r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</w:t>
      </w:r>
      <w:r>
        <w:rPr>
          <w:spacing w:val="2"/>
          <w:sz w:val="26"/>
          <w:szCs w:val="26"/>
        </w:rPr>
        <w:t>y</w:t>
      </w:r>
      <w:r>
        <w:rPr>
          <w:sz w:val="26"/>
          <w:szCs w:val="26"/>
        </w:rPr>
        <w:t>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pacing w:val="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4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ần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pacing w:val="2"/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pacing w:val="3"/>
          <w:sz w:val="26"/>
          <w:szCs w:val="26"/>
        </w:rPr>
        <w:t>ả</w:t>
      </w:r>
      <w:r>
        <w:rPr>
          <w:sz w:val="26"/>
          <w:szCs w:val="26"/>
        </w:rPr>
        <w:t>o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pacing w:val="4"/>
          <w:sz w:val="26"/>
          <w:szCs w:val="26"/>
        </w:rPr>
        <w:t xml:space="preserve"> </w:t>
      </w:r>
      <w:r>
        <w:rPr>
          <w:sz w:val="26"/>
          <w:szCs w:val="26"/>
        </w:rPr>
        <w:t>do</w:t>
      </w:r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i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-2"/>
          <w:sz w:val="26"/>
          <w:szCs w:val="26"/>
        </w:rPr>
        <w:t>c</w:t>
      </w:r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a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ẩm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pacing w:val="1"/>
          <w:sz w:val="26"/>
          <w:szCs w:val="26"/>
        </w:rPr>
        <w:t xml:space="preserve"> </w:t>
      </w:r>
      <w:r>
        <w:rPr>
          <w:sz w:val="26"/>
          <w:szCs w:val="26"/>
        </w:rPr>
        <w:t>ý.</w:t>
      </w:r>
      <w:r>
        <w:rPr>
          <w:spacing w:val="5"/>
          <w:sz w:val="26"/>
          <w:szCs w:val="26"/>
        </w:rPr>
        <w:t xml:space="preserve"> </w:t>
      </w:r>
      <w:r>
        <w:rPr>
          <w:sz w:val="26"/>
          <w:szCs w:val="26"/>
        </w:rPr>
        <w:t>Sau</w:t>
      </w:r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hấm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lao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ộn</w:t>
      </w:r>
      <w:r>
        <w:rPr>
          <w:spacing w:val="2"/>
          <w:sz w:val="26"/>
          <w:szCs w:val="26"/>
        </w:rPr>
        <w:t>g</w:t>
      </w:r>
      <w:proofErr w:type="spellEnd"/>
      <w:r>
        <w:rPr>
          <w:sz w:val="26"/>
          <w:szCs w:val="26"/>
        </w:rPr>
        <w:t>,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H</w:t>
      </w:r>
      <w:r>
        <w:rPr>
          <w:spacing w:val="2"/>
          <w:sz w:val="26"/>
          <w:szCs w:val="26"/>
        </w:rPr>
        <w:t>ợ</w:t>
      </w:r>
      <w:r>
        <w:rPr>
          <w:sz w:val="26"/>
          <w:szCs w:val="26"/>
        </w:rPr>
        <w:t>p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ồ</w:t>
      </w:r>
      <w:r>
        <w:rPr>
          <w:sz w:val="26"/>
          <w:szCs w:val="26"/>
        </w:rPr>
        <w:t>ng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</w:t>
      </w:r>
      <w:r>
        <w:rPr>
          <w:spacing w:val="3"/>
          <w:sz w:val="26"/>
          <w:szCs w:val="26"/>
        </w:rPr>
        <w:t>ệ</w:t>
      </w:r>
      <w:r>
        <w:rPr>
          <w:sz w:val="26"/>
          <w:szCs w:val="26"/>
        </w:rPr>
        <w:t>c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tại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2"/>
          <w:sz w:val="26"/>
          <w:szCs w:val="26"/>
        </w:rPr>
        <w:t xml:space="preserve"> </w:t>
      </w:r>
      <w:r>
        <w:rPr>
          <w:sz w:val="26"/>
          <w:szCs w:val="26"/>
        </w:rPr>
        <w:t>ty</w:t>
      </w:r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ất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do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ì</w:t>
      </w:r>
      <w:proofErr w:type="spellEnd"/>
      <w:r>
        <w:rPr>
          <w:sz w:val="26"/>
          <w:szCs w:val="26"/>
        </w:rPr>
        <w:t>,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pacing w:val="1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am</w:t>
      </w:r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</w:t>
      </w:r>
      <w:r>
        <w:rPr>
          <w:spacing w:val="1"/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lộ</w:t>
      </w:r>
      <w:proofErr w:type="spellEnd"/>
      <w:r>
        <w:rPr>
          <w:sz w:val="26"/>
          <w:szCs w:val="26"/>
        </w:rPr>
        <w:t>,</w:t>
      </w:r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>,</w:t>
      </w:r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tá</w:t>
      </w:r>
      <w:r>
        <w:rPr>
          <w:spacing w:val="2"/>
          <w:sz w:val="26"/>
          <w:szCs w:val="26"/>
        </w:rPr>
        <w:t>n</w:t>
      </w:r>
      <w:proofErr w:type="spellEnd"/>
      <w:r>
        <w:rPr>
          <w:sz w:val="26"/>
          <w:szCs w:val="26"/>
        </w:rPr>
        <w:t>,</w:t>
      </w:r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</w:t>
      </w:r>
      <w:r>
        <w:rPr>
          <w:spacing w:val="2"/>
          <w:sz w:val="26"/>
          <w:szCs w:val="26"/>
        </w:rPr>
        <w:t>y</w:t>
      </w:r>
      <w:r>
        <w:rPr>
          <w:sz w:val="26"/>
          <w:szCs w:val="26"/>
        </w:rPr>
        <w:t>ền</w:t>
      </w:r>
      <w:proofErr w:type="spellEnd"/>
      <w:r>
        <w:rPr>
          <w:spacing w:val="1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pacing w:val="3"/>
          <w:sz w:val="26"/>
          <w:szCs w:val="26"/>
        </w:rPr>
        <w:t>ấ</w:t>
      </w:r>
      <w:r>
        <w:rPr>
          <w:sz w:val="26"/>
          <w:szCs w:val="26"/>
        </w:rPr>
        <w:t>t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cứ</w:t>
      </w:r>
      <w:proofErr w:type="spellEnd"/>
      <w:r>
        <w:rPr>
          <w:spacing w:val="1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15"/>
          <w:sz w:val="26"/>
          <w:szCs w:val="26"/>
        </w:rPr>
        <w:t xml:space="preserve"> </w:t>
      </w:r>
      <w:r>
        <w:rPr>
          <w:sz w:val="26"/>
          <w:szCs w:val="26"/>
        </w:rPr>
        <w:t>tin,</w:t>
      </w:r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ệu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ông</w:t>
      </w:r>
      <w:proofErr w:type="spellEnd"/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ty</w:t>
      </w:r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ấp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pacing w:val="2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pacing w:val="2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pacing w:val="3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pacing w:val="2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2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ốt</w:t>
      </w:r>
      <w:proofErr w:type="spellEnd"/>
      <w:r>
        <w:rPr>
          <w:spacing w:val="2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pacing w:val="2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pacing w:val="28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làm</w:t>
      </w:r>
      <w:proofErr w:type="spellEnd"/>
      <w:r>
        <w:rPr>
          <w:spacing w:val="29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vi</w:t>
      </w:r>
      <w:r>
        <w:rPr>
          <w:sz w:val="26"/>
          <w:szCs w:val="26"/>
        </w:rPr>
        <w:t>ệc</w:t>
      </w:r>
      <w:proofErr w:type="spellEnd"/>
      <w:r>
        <w:rPr>
          <w:spacing w:val="2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pacing w:val="29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>ất</w:t>
      </w:r>
      <w:proofErr w:type="spellEnd"/>
      <w:r>
        <w:rPr>
          <w:spacing w:val="3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pacing w:val="30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pacing w:val="2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ứ</w:t>
      </w:r>
      <w:proofErr w:type="spellEnd"/>
      <w:r>
        <w:rPr>
          <w:spacing w:val="3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</w:t>
      </w:r>
      <w:proofErr w:type="spellEnd"/>
      <w:r>
        <w:rPr>
          <w:spacing w:val="3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>,</w:t>
      </w:r>
      <w:r>
        <w:rPr>
          <w:spacing w:val="29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trừ</w:t>
      </w:r>
      <w:proofErr w:type="spellEnd"/>
      <w:r>
        <w:rPr>
          <w:spacing w:val="3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1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đ</w:t>
      </w:r>
      <w:r>
        <w:rPr>
          <w:sz w:val="26"/>
          <w:szCs w:val="26"/>
        </w:rPr>
        <w:t>ã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ôn</w:t>
      </w:r>
      <w:r>
        <w:rPr>
          <w:sz w:val="26"/>
          <w:szCs w:val="26"/>
        </w:rPr>
        <w:t>g</w:t>
      </w:r>
      <w:proofErr w:type="spellEnd"/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ty</w:t>
      </w:r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pacing w:val="4"/>
          <w:sz w:val="26"/>
          <w:szCs w:val="26"/>
        </w:rPr>
        <w:t>b</w:t>
      </w:r>
      <w:r>
        <w:rPr>
          <w:sz w:val="26"/>
          <w:szCs w:val="26"/>
        </w:rPr>
        <w:t>ố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h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i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o</w:t>
      </w:r>
      <w:r>
        <w:rPr>
          <w:sz w:val="26"/>
          <w:szCs w:val="26"/>
        </w:rPr>
        <w:t>ặc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</w:t>
      </w:r>
      <w:r>
        <w:rPr>
          <w:spacing w:val="3"/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z w:val="26"/>
          <w:szCs w:val="26"/>
        </w:rPr>
        <w:t>ến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pacing w:val="3"/>
          <w:sz w:val="26"/>
          <w:szCs w:val="26"/>
        </w:rPr>
        <w:t>r</w:t>
      </w:r>
      <w:r>
        <w:rPr>
          <w:sz w:val="26"/>
          <w:szCs w:val="26"/>
        </w:rPr>
        <w:t>ộng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rãi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ô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tin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quảng</w:t>
      </w:r>
      <w:proofErr w:type="spellEnd"/>
      <w:r>
        <w:rPr>
          <w:spacing w:val="-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o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ty..</w:t>
      </w:r>
      <w:r>
        <w:rPr>
          <w:spacing w:val="1"/>
          <w:sz w:val="26"/>
          <w:szCs w:val="26"/>
        </w:rPr>
        <w:t>.</w:t>
      </w:r>
      <w:r>
        <w:rPr>
          <w:sz w:val="26"/>
          <w:szCs w:val="26"/>
        </w:rPr>
        <w:t>.</w:t>
      </w:r>
    </w:p>
    <w:p w14:paraId="56F2EBE4" w14:textId="77777777" w:rsidR="00483C65" w:rsidRDefault="00483C65">
      <w:pPr>
        <w:spacing w:before="3" w:line="120" w:lineRule="exact"/>
        <w:rPr>
          <w:sz w:val="12"/>
          <w:szCs w:val="12"/>
        </w:rPr>
      </w:pPr>
    </w:p>
    <w:p w14:paraId="40505F19" w14:textId="77777777" w:rsidR="00483C65" w:rsidRDefault="00287438">
      <w:pPr>
        <w:ind w:left="2129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(v)   </w:t>
      </w:r>
      <w:r>
        <w:rPr>
          <w:b/>
          <w:i/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u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rữ</w:t>
      </w:r>
      <w:proofErr w:type="spellEnd"/>
      <w:r>
        <w:rPr>
          <w:sz w:val="26"/>
          <w:szCs w:val="26"/>
        </w:rPr>
        <w:t>,</w:t>
      </w:r>
      <w:r>
        <w:rPr>
          <w:spacing w:val="15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t</w:t>
      </w:r>
      <w:r>
        <w:rPr>
          <w:sz w:val="26"/>
          <w:szCs w:val="26"/>
        </w:rPr>
        <w:t>ập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1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hông</w:t>
      </w:r>
      <w:proofErr w:type="spellEnd"/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16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m</w:t>
      </w:r>
      <w:r>
        <w:rPr>
          <w:sz w:val="26"/>
          <w:szCs w:val="26"/>
        </w:rPr>
        <w:t>ật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</w:t>
      </w:r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ạm</w:t>
      </w:r>
      <w:proofErr w:type="spellEnd"/>
      <w:r>
        <w:rPr>
          <w:spacing w:val="13"/>
          <w:sz w:val="26"/>
          <w:szCs w:val="26"/>
        </w:rPr>
        <w:t xml:space="preserve"> </w:t>
      </w:r>
      <w:r>
        <w:rPr>
          <w:sz w:val="26"/>
          <w:szCs w:val="26"/>
        </w:rPr>
        <w:t>vi</w:t>
      </w:r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</w:t>
      </w:r>
      <w:r>
        <w:rPr>
          <w:spacing w:val="1"/>
          <w:sz w:val="26"/>
          <w:szCs w:val="26"/>
        </w:rPr>
        <w:t>i</w:t>
      </w:r>
      <w:r>
        <w:rPr>
          <w:spacing w:val="3"/>
          <w:sz w:val="26"/>
          <w:szCs w:val="26"/>
        </w:rPr>
        <w:t>ệ</w:t>
      </w:r>
      <w:r>
        <w:rPr>
          <w:sz w:val="26"/>
          <w:szCs w:val="26"/>
        </w:rPr>
        <w:t>c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17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á</w:t>
      </w:r>
      <w:r>
        <w:rPr>
          <w:sz w:val="26"/>
          <w:szCs w:val="26"/>
        </w:rPr>
        <w:t>ch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</w:t>
      </w:r>
      <w:r>
        <w:rPr>
          <w:spacing w:val="1"/>
          <w:sz w:val="26"/>
          <w:szCs w:val="26"/>
        </w:rPr>
        <w:t>i</w:t>
      </w:r>
      <w:r>
        <w:rPr>
          <w:sz w:val="26"/>
          <w:szCs w:val="26"/>
        </w:rPr>
        <w:t>ệm</w:t>
      </w:r>
      <w:proofErr w:type="spellEnd"/>
    </w:p>
    <w:p w14:paraId="665D10AE" w14:textId="77777777" w:rsidR="00483C65" w:rsidRDefault="00287438">
      <w:pPr>
        <w:spacing w:before="61"/>
        <w:ind w:left="1702"/>
        <w:rPr>
          <w:sz w:val="26"/>
          <w:szCs w:val="26"/>
        </w:rPr>
      </w:pPr>
      <w:proofErr w:type="spellStart"/>
      <w:r>
        <w:rPr>
          <w:sz w:val="26"/>
          <w:szCs w:val="26"/>
        </w:rPr>
        <w:t>đ</w:t>
      </w:r>
      <w:r>
        <w:rPr>
          <w:spacing w:val="1"/>
          <w:sz w:val="26"/>
          <w:szCs w:val="26"/>
        </w:rPr>
        <w:t>ư</w:t>
      </w:r>
      <w:r>
        <w:rPr>
          <w:sz w:val="26"/>
          <w:szCs w:val="26"/>
        </w:rPr>
        <w:t>ợc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z w:val="26"/>
          <w:szCs w:val="26"/>
        </w:rPr>
        <w:t xml:space="preserve">ty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mìn</w:t>
      </w:r>
      <w:r>
        <w:rPr>
          <w:spacing w:val="1"/>
          <w:sz w:val="26"/>
          <w:szCs w:val="26"/>
        </w:rPr>
        <w:t>h</w:t>
      </w:r>
      <w:proofErr w:type="spellEnd"/>
      <w:r>
        <w:rPr>
          <w:sz w:val="26"/>
          <w:szCs w:val="26"/>
        </w:rPr>
        <w:t>;</w:t>
      </w:r>
    </w:p>
    <w:p w14:paraId="1B55D1CF" w14:textId="77777777" w:rsidR="00483C65" w:rsidRDefault="00483C65">
      <w:pPr>
        <w:spacing w:before="1" w:line="180" w:lineRule="exact"/>
        <w:rPr>
          <w:sz w:val="18"/>
          <w:szCs w:val="18"/>
        </w:rPr>
      </w:pPr>
    </w:p>
    <w:p w14:paraId="465EA992" w14:textId="77777777" w:rsidR="00483C65" w:rsidRDefault="00287438">
      <w:pPr>
        <w:spacing w:line="288" w:lineRule="auto"/>
        <w:ind w:left="1702" w:right="1089" w:firstLine="427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(vi)   </w:t>
      </w:r>
      <w:proofErr w:type="spellStart"/>
      <w:r>
        <w:rPr>
          <w:sz w:val="26"/>
          <w:szCs w:val="26"/>
        </w:rPr>
        <w:t>Xâm</w:t>
      </w:r>
      <w:proofErr w:type="spellEnd"/>
      <w:r>
        <w:rPr>
          <w:spacing w:val="1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ập</w:t>
      </w:r>
      <w:proofErr w:type="spellEnd"/>
      <w:r>
        <w:rPr>
          <w:spacing w:val="1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trái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pacing w:val="1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v</w:t>
      </w:r>
      <w:r>
        <w:rPr>
          <w:sz w:val="26"/>
          <w:szCs w:val="26"/>
        </w:rPr>
        <w:t>ào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d</w:t>
      </w:r>
      <w:r>
        <w:rPr>
          <w:sz w:val="26"/>
          <w:szCs w:val="26"/>
        </w:rPr>
        <w:t>ữ</w:t>
      </w:r>
      <w:proofErr w:type="spellEnd"/>
      <w:r>
        <w:rPr>
          <w:spacing w:val="1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</w:t>
      </w:r>
      <w:r>
        <w:rPr>
          <w:spacing w:val="1"/>
          <w:sz w:val="26"/>
          <w:szCs w:val="26"/>
        </w:rPr>
        <w:t>ệ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>,</w:t>
      </w:r>
      <w:r>
        <w:rPr>
          <w:spacing w:val="1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tin</w:t>
      </w:r>
      <w:r>
        <w:rPr>
          <w:spacing w:val="13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m</w:t>
      </w:r>
      <w:r>
        <w:rPr>
          <w:sz w:val="26"/>
          <w:szCs w:val="26"/>
        </w:rPr>
        <w:t>ật</w:t>
      </w:r>
      <w:proofErr w:type="spellEnd"/>
      <w:r>
        <w:rPr>
          <w:spacing w:val="12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ủa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10"/>
          <w:sz w:val="26"/>
          <w:szCs w:val="26"/>
        </w:rPr>
        <w:t xml:space="preserve"> </w:t>
      </w:r>
      <w:r>
        <w:rPr>
          <w:sz w:val="26"/>
          <w:szCs w:val="26"/>
        </w:rPr>
        <w:t>ty</w:t>
      </w:r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pacing w:val="1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</w:t>
      </w:r>
      <w:proofErr w:type="spellEnd"/>
      <w:r>
        <w:rPr>
          <w:spacing w:val="1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t</w:t>
      </w:r>
      <w:r>
        <w:rPr>
          <w:spacing w:val="1"/>
          <w:sz w:val="26"/>
          <w:szCs w:val="26"/>
        </w:rPr>
        <w:t>y</w:t>
      </w:r>
      <w:r>
        <w:rPr>
          <w:sz w:val="26"/>
          <w:szCs w:val="26"/>
        </w:rPr>
        <w:t>.</w:t>
      </w:r>
    </w:p>
    <w:p w14:paraId="389C28CC" w14:textId="77777777" w:rsidR="00483C65" w:rsidRDefault="00483C65">
      <w:pPr>
        <w:spacing w:before="2" w:line="120" w:lineRule="exact"/>
        <w:rPr>
          <w:sz w:val="12"/>
          <w:szCs w:val="12"/>
        </w:rPr>
      </w:pPr>
    </w:p>
    <w:p w14:paraId="59D5DD05" w14:textId="77777777" w:rsidR="00483C65" w:rsidRDefault="00287438">
      <w:pPr>
        <w:spacing w:line="288" w:lineRule="auto"/>
        <w:ind w:left="1702" w:right="1086" w:firstLine="427"/>
        <w:jc w:val="both"/>
        <w:rPr>
          <w:sz w:val="26"/>
          <w:szCs w:val="26"/>
        </w:rPr>
      </w:pPr>
      <w:r>
        <w:rPr>
          <w:sz w:val="26"/>
          <w:szCs w:val="26"/>
        </w:rPr>
        <w:t>Trong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3"/>
          <w:sz w:val="26"/>
          <w:szCs w:val="26"/>
        </w:rPr>
        <w:t>h</w:t>
      </w:r>
      <w:r>
        <w:rPr>
          <w:sz w:val="26"/>
          <w:szCs w:val="26"/>
        </w:rPr>
        <w:t>ời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ian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B</w:t>
      </w:r>
      <w:r>
        <w:rPr>
          <w:sz w:val="26"/>
          <w:szCs w:val="26"/>
        </w:rPr>
        <w:t>ản</w:t>
      </w:r>
      <w:proofErr w:type="spellEnd"/>
      <w:r>
        <w:rPr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am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4"/>
          <w:sz w:val="26"/>
          <w:szCs w:val="26"/>
        </w:rPr>
        <w:t>i</w:t>
      </w:r>
      <w:r>
        <w:rPr>
          <w:sz w:val="26"/>
          <w:szCs w:val="26"/>
        </w:rPr>
        <w:t>ệu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pacing w:val="1"/>
          <w:sz w:val="26"/>
          <w:szCs w:val="26"/>
        </w:rPr>
        <w:t>n</w:t>
      </w:r>
      <w:r>
        <w:rPr>
          <w:sz w:val="26"/>
          <w:szCs w:val="26"/>
        </w:rPr>
        <w:t>ếu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ôi</w:t>
      </w:r>
      <w:proofErr w:type="spellEnd"/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vi</w:t>
      </w:r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</w:t>
      </w:r>
      <w:r>
        <w:rPr>
          <w:spacing w:val="2"/>
          <w:sz w:val="26"/>
          <w:szCs w:val="26"/>
        </w:rPr>
        <w:t>h</w:t>
      </w:r>
      <w:r>
        <w:rPr>
          <w:spacing w:val="3"/>
          <w:sz w:val="26"/>
          <w:szCs w:val="26"/>
        </w:rPr>
        <w:t>ạ</w:t>
      </w:r>
      <w:r>
        <w:rPr>
          <w:sz w:val="26"/>
          <w:szCs w:val="26"/>
        </w:rPr>
        <w:t>m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bất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định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Bản</w:t>
      </w:r>
      <w:proofErr w:type="spellEnd"/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Cam</w:t>
      </w:r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nào</w:t>
      </w:r>
      <w:proofErr w:type="spellEnd"/>
      <w:r>
        <w:rPr>
          <w:sz w:val="26"/>
          <w:szCs w:val="26"/>
        </w:rPr>
        <w:t>,</w:t>
      </w:r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xin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hoàn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pacing w:val="3"/>
          <w:sz w:val="26"/>
          <w:szCs w:val="26"/>
        </w:rPr>
        <w:t>h</w:t>
      </w:r>
      <w:r>
        <w:rPr>
          <w:spacing w:val="2"/>
          <w:sz w:val="26"/>
          <w:szCs w:val="26"/>
        </w:rPr>
        <w:t>ị</w:t>
      </w:r>
      <w:r>
        <w:rPr>
          <w:sz w:val="26"/>
          <w:szCs w:val="26"/>
        </w:rPr>
        <w:t>u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trách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ớc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háp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u</w:t>
      </w:r>
      <w:r>
        <w:rPr>
          <w:sz w:val="26"/>
          <w:szCs w:val="26"/>
        </w:rPr>
        <w:t>ật</w:t>
      </w:r>
      <w:proofErr w:type="spellEnd"/>
      <w:r>
        <w:rPr>
          <w:sz w:val="26"/>
          <w:szCs w:val="26"/>
        </w:rPr>
        <w:t>,</w:t>
      </w:r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chịu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1"/>
          <w:sz w:val="26"/>
          <w:szCs w:val="26"/>
        </w:rPr>
        <w:t>ứ</w:t>
      </w:r>
      <w:r>
        <w:rPr>
          <w:sz w:val="26"/>
          <w:szCs w:val="26"/>
        </w:rPr>
        <w:t>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phạt</w:t>
      </w:r>
      <w:proofErr w:type="spellEnd"/>
      <w:r>
        <w:rPr>
          <w:sz w:val="26"/>
          <w:szCs w:val="26"/>
        </w:rPr>
        <w:t>,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bồi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pacing w:val="2"/>
          <w:sz w:val="26"/>
          <w:szCs w:val="26"/>
        </w:rPr>
        <w:t>ư</w:t>
      </w:r>
      <w:r>
        <w:rPr>
          <w:sz w:val="26"/>
          <w:szCs w:val="26"/>
        </w:rPr>
        <w:t>ờng</w:t>
      </w:r>
      <w:proofErr w:type="spellEnd"/>
      <w:r>
        <w:rPr>
          <w:sz w:val="26"/>
          <w:szCs w:val="26"/>
        </w:rPr>
        <w:t>,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kỷ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pacing w:val="2"/>
          <w:sz w:val="26"/>
          <w:szCs w:val="26"/>
        </w:rPr>
        <w:t>ị</w:t>
      </w:r>
      <w:r>
        <w:rPr>
          <w:sz w:val="26"/>
          <w:szCs w:val="26"/>
        </w:rPr>
        <w:t>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Bảo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mật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>t</w:t>
      </w:r>
      <w:r>
        <w:rPr>
          <w:spacing w:val="2"/>
          <w:sz w:val="26"/>
          <w:szCs w:val="26"/>
        </w:rPr>
        <w:t>i</w:t>
      </w:r>
      <w:r>
        <w:rPr>
          <w:sz w:val="26"/>
          <w:szCs w:val="26"/>
        </w:rPr>
        <w:t>n</w:t>
      </w:r>
      <w:r>
        <w:rPr>
          <w:spacing w:val="-1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c</w:t>
      </w:r>
      <w:r>
        <w:rPr>
          <w:sz w:val="26"/>
          <w:szCs w:val="26"/>
        </w:rPr>
        <w:t>ủa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 xml:space="preserve">ty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</w:t>
      </w:r>
      <w:r>
        <w:rPr>
          <w:spacing w:val="2"/>
          <w:sz w:val="26"/>
          <w:szCs w:val="26"/>
        </w:rPr>
        <w:t>n</w:t>
      </w:r>
      <w:r>
        <w:rPr>
          <w:sz w:val="26"/>
          <w:szCs w:val="26"/>
        </w:rPr>
        <w:t>g</w:t>
      </w:r>
      <w:proofErr w:type="spellEnd"/>
      <w:r>
        <w:rPr>
          <w:spacing w:val="-4"/>
          <w:sz w:val="26"/>
          <w:szCs w:val="26"/>
        </w:rPr>
        <w:t xml:space="preserve"> </w:t>
      </w:r>
      <w:r>
        <w:rPr>
          <w:sz w:val="26"/>
          <w:szCs w:val="26"/>
        </w:rPr>
        <w:t xml:space="preserve">ty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k</w:t>
      </w:r>
      <w:r>
        <w:rPr>
          <w:sz w:val="26"/>
          <w:szCs w:val="26"/>
        </w:rPr>
        <w:t>hởi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pacing w:val="1"/>
          <w:sz w:val="26"/>
          <w:szCs w:val="26"/>
        </w:rPr>
        <w:t>i</w:t>
      </w:r>
      <w:r>
        <w:rPr>
          <w:spacing w:val="3"/>
          <w:sz w:val="26"/>
          <w:szCs w:val="26"/>
        </w:rPr>
        <w:t>ệ</w:t>
      </w:r>
      <w:r>
        <w:rPr>
          <w:sz w:val="26"/>
          <w:szCs w:val="26"/>
        </w:rPr>
        <w:t>n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tôi</w:t>
      </w:r>
      <w:proofErr w:type="spellEnd"/>
      <w:r>
        <w:rPr>
          <w:spacing w:val="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t</w:t>
      </w:r>
      <w:r>
        <w:rPr>
          <w:sz w:val="26"/>
          <w:szCs w:val="26"/>
        </w:rPr>
        <w:t>òa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c</w:t>
      </w:r>
      <w:r>
        <w:rPr>
          <w:sz w:val="26"/>
          <w:szCs w:val="26"/>
        </w:rPr>
        <w:t>ấp</w:t>
      </w:r>
      <w:proofErr w:type="spellEnd"/>
      <w:r>
        <w:rPr>
          <w:spacing w:val="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>
        <w:rPr>
          <w:spacing w:val="1"/>
          <w:sz w:val="26"/>
          <w:szCs w:val="26"/>
        </w:rPr>
        <w:t>h</w:t>
      </w:r>
      <w:r>
        <w:rPr>
          <w:sz w:val="26"/>
          <w:szCs w:val="26"/>
        </w:rPr>
        <w:t>ẩm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pacing w:val="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g</w:t>
      </w:r>
      <w:r>
        <w:rPr>
          <w:sz w:val="26"/>
          <w:szCs w:val="26"/>
        </w:rPr>
        <w:t>iải</w:t>
      </w:r>
      <w:proofErr w:type="spellEnd"/>
      <w:r>
        <w:rPr>
          <w:spacing w:val="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</w:t>
      </w:r>
      <w:r>
        <w:rPr>
          <w:spacing w:val="1"/>
          <w:sz w:val="26"/>
          <w:szCs w:val="26"/>
        </w:rPr>
        <w:t>y</w:t>
      </w:r>
      <w:r>
        <w:rPr>
          <w:sz w:val="26"/>
          <w:szCs w:val="26"/>
        </w:rPr>
        <w:t>ết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t</w:t>
      </w:r>
      <w:r>
        <w:rPr>
          <w:sz w:val="26"/>
          <w:szCs w:val="26"/>
        </w:rPr>
        <w:t>heo</w:t>
      </w:r>
      <w:proofErr w:type="spellEnd"/>
      <w:r>
        <w:rPr>
          <w:spacing w:val="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pacing w:val="1"/>
          <w:sz w:val="26"/>
          <w:szCs w:val="26"/>
        </w:rPr>
        <w:t>đ</w:t>
      </w:r>
      <w:r>
        <w:rPr>
          <w:spacing w:val="2"/>
          <w:sz w:val="26"/>
          <w:szCs w:val="26"/>
        </w:rPr>
        <w:t>ị</w:t>
      </w:r>
      <w:r>
        <w:rPr>
          <w:sz w:val="26"/>
          <w:szCs w:val="26"/>
        </w:rPr>
        <w:t>nh</w:t>
      </w:r>
      <w:proofErr w:type="spellEnd"/>
      <w:r>
        <w:rPr>
          <w:spacing w:val="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luật</w:t>
      </w:r>
      <w:proofErr w:type="spellEnd"/>
      <w:r>
        <w:rPr>
          <w:sz w:val="26"/>
          <w:szCs w:val="26"/>
        </w:rPr>
        <w:t>.</w:t>
      </w:r>
    </w:p>
    <w:p w14:paraId="7C8CEA85" w14:textId="77777777" w:rsidR="00483C65" w:rsidRDefault="00287438">
      <w:pPr>
        <w:spacing w:before="3"/>
        <w:ind w:left="1702"/>
        <w:rPr>
          <w:sz w:val="26"/>
          <w:szCs w:val="26"/>
        </w:rPr>
      </w:pPr>
      <w:r>
        <w:rPr>
          <w:b/>
          <w:sz w:val="26"/>
          <w:szCs w:val="26"/>
        </w:rPr>
        <w:t xml:space="preserve">3. </w:t>
      </w:r>
      <w:r>
        <w:rPr>
          <w:b/>
          <w:spacing w:val="31"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Hiệu</w:t>
      </w:r>
      <w:proofErr w:type="spellEnd"/>
      <w:r>
        <w:rPr>
          <w:b/>
          <w:spacing w:val="-5"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lực</w:t>
      </w:r>
      <w:proofErr w:type="spellEnd"/>
      <w:r>
        <w:rPr>
          <w:b/>
          <w:spacing w:val="-3"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</w:t>
      </w:r>
      <w:r>
        <w:rPr>
          <w:b/>
          <w:spacing w:val="2"/>
          <w:sz w:val="26"/>
          <w:szCs w:val="26"/>
        </w:rPr>
        <w:t>ủ</w:t>
      </w:r>
      <w:r>
        <w:rPr>
          <w:b/>
          <w:sz w:val="26"/>
          <w:szCs w:val="26"/>
        </w:rPr>
        <w:t>a</w:t>
      </w:r>
      <w:proofErr w:type="spellEnd"/>
      <w:r>
        <w:rPr>
          <w:b/>
          <w:spacing w:val="-4"/>
          <w:sz w:val="26"/>
          <w:szCs w:val="26"/>
        </w:rPr>
        <w:t xml:space="preserve"> </w:t>
      </w:r>
      <w:proofErr w:type="spellStart"/>
      <w:r>
        <w:rPr>
          <w:b/>
          <w:spacing w:val="1"/>
          <w:sz w:val="26"/>
          <w:szCs w:val="26"/>
        </w:rPr>
        <w:t>B</w:t>
      </w:r>
      <w:r>
        <w:rPr>
          <w:b/>
          <w:sz w:val="26"/>
          <w:szCs w:val="26"/>
        </w:rPr>
        <w:t>ản</w:t>
      </w:r>
      <w:proofErr w:type="spellEnd"/>
      <w:r>
        <w:rPr>
          <w:b/>
          <w:spacing w:val="-2"/>
          <w:sz w:val="26"/>
          <w:szCs w:val="26"/>
        </w:rPr>
        <w:t xml:space="preserve"> </w:t>
      </w:r>
      <w:r>
        <w:rPr>
          <w:b/>
          <w:sz w:val="26"/>
          <w:szCs w:val="26"/>
        </w:rPr>
        <w:t>C</w:t>
      </w:r>
      <w:r>
        <w:rPr>
          <w:b/>
          <w:spacing w:val="2"/>
          <w:sz w:val="26"/>
          <w:szCs w:val="26"/>
        </w:rPr>
        <w:t>a</w:t>
      </w:r>
      <w:r>
        <w:rPr>
          <w:b/>
          <w:sz w:val="26"/>
          <w:szCs w:val="26"/>
        </w:rPr>
        <w:t>m</w:t>
      </w:r>
      <w:r>
        <w:rPr>
          <w:b/>
          <w:spacing w:val="-3"/>
          <w:sz w:val="26"/>
          <w:szCs w:val="26"/>
        </w:rPr>
        <w:t xml:space="preserve"> </w:t>
      </w:r>
      <w:proofErr w:type="spellStart"/>
      <w:r>
        <w:rPr>
          <w:b/>
          <w:spacing w:val="1"/>
          <w:sz w:val="26"/>
          <w:szCs w:val="26"/>
        </w:rPr>
        <w:t>k</w:t>
      </w:r>
      <w:r>
        <w:rPr>
          <w:b/>
          <w:sz w:val="26"/>
          <w:szCs w:val="26"/>
        </w:rPr>
        <w:t>ết</w:t>
      </w:r>
      <w:proofErr w:type="spellEnd"/>
    </w:p>
    <w:p w14:paraId="450DEB20" w14:textId="77777777" w:rsidR="00483C65" w:rsidRDefault="00483C65">
      <w:pPr>
        <w:spacing w:before="1" w:line="180" w:lineRule="exact"/>
        <w:rPr>
          <w:sz w:val="18"/>
          <w:szCs w:val="18"/>
        </w:rPr>
      </w:pPr>
    </w:p>
    <w:p w14:paraId="4201F960" w14:textId="77777777" w:rsidR="00483C65" w:rsidRDefault="00287438">
      <w:pPr>
        <w:ind w:left="2129"/>
        <w:rPr>
          <w:sz w:val="26"/>
          <w:szCs w:val="26"/>
        </w:rPr>
      </w:pPr>
      <w:r>
        <w:rPr>
          <w:sz w:val="26"/>
          <w:szCs w:val="26"/>
        </w:rPr>
        <w:t>Cam</w:t>
      </w:r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pacing w:val="2"/>
          <w:sz w:val="26"/>
          <w:szCs w:val="26"/>
        </w:rPr>
        <w:t>à</w:t>
      </w:r>
      <w:r>
        <w:rPr>
          <w:sz w:val="26"/>
          <w:szCs w:val="26"/>
        </w:rPr>
        <w:t>y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pacing w:val="-2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</w:t>
      </w:r>
      <w:r>
        <w:rPr>
          <w:spacing w:val="1"/>
          <w:sz w:val="26"/>
          <w:szCs w:val="26"/>
        </w:rPr>
        <w:t>i</w:t>
      </w:r>
      <w:r>
        <w:rPr>
          <w:spacing w:val="3"/>
          <w:sz w:val="26"/>
          <w:szCs w:val="26"/>
        </w:rPr>
        <w:t>ệ</w:t>
      </w:r>
      <w:r>
        <w:rPr>
          <w:sz w:val="26"/>
          <w:szCs w:val="26"/>
        </w:rPr>
        <w:t>u</w:t>
      </w:r>
      <w:proofErr w:type="spellEnd"/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pacing w:val="1"/>
          <w:sz w:val="26"/>
          <w:szCs w:val="26"/>
        </w:rPr>
        <w:t>ự</w:t>
      </w:r>
      <w:r>
        <w:rPr>
          <w:sz w:val="26"/>
          <w:szCs w:val="26"/>
        </w:rPr>
        <w:t>c</w:t>
      </w:r>
      <w:proofErr w:type="spellEnd"/>
      <w:r>
        <w:rPr>
          <w:spacing w:val="-3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pacing w:val="-1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pacing w:val="-5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>./.</w:t>
      </w:r>
    </w:p>
    <w:p w14:paraId="60C8AE0A" w14:textId="77777777" w:rsidR="00483C65" w:rsidRDefault="00287438">
      <w:pPr>
        <w:spacing w:before="61"/>
        <w:ind w:left="5936" w:right="1548"/>
        <w:jc w:val="center"/>
        <w:rPr>
          <w:sz w:val="26"/>
          <w:szCs w:val="26"/>
        </w:rPr>
      </w:pPr>
      <w:r>
        <w:rPr>
          <w:i/>
          <w:sz w:val="26"/>
          <w:szCs w:val="26"/>
        </w:rPr>
        <w:t>…………,</w:t>
      </w:r>
      <w:r>
        <w:rPr>
          <w:i/>
          <w:spacing w:val="-8"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ngày</w:t>
      </w:r>
      <w:proofErr w:type="spellEnd"/>
      <w:r>
        <w:rPr>
          <w:i/>
          <w:spacing w:val="2"/>
          <w:sz w:val="26"/>
          <w:szCs w:val="26"/>
        </w:rPr>
        <w:t>…</w:t>
      </w:r>
      <w:r>
        <w:rPr>
          <w:i/>
          <w:sz w:val="26"/>
          <w:szCs w:val="26"/>
        </w:rPr>
        <w:t>…</w:t>
      </w:r>
      <w:r>
        <w:rPr>
          <w:i/>
          <w:spacing w:val="-10"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th</w:t>
      </w:r>
      <w:r>
        <w:rPr>
          <w:i/>
          <w:spacing w:val="2"/>
          <w:sz w:val="26"/>
          <w:szCs w:val="26"/>
        </w:rPr>
        <w:t>á</w:t>
      </w:r>
      <w:r>
        <w:rPr>
          <w:i/>
          <w:sz w:val="26"/>
          <w:szCs w:val="26"/>
        </w:rPr>
        <w:t>ng</w:t>
      </w:r>
      <w:proofErr w:type="spellEnd"/>
      <w:r>
        <w:rPr>
          <w:i/>
          <w:spacing w:val="1"/>
          <w:sz w:val="26"/>
          <w:szCs w:val="26"/>
        </w:rPr>
        <w:t>…</w:t>
      </w:r>
      <w:r>
        <w:rPr>
          <w:i/>
          <w:sz w:val="26"/>
          <w:szCs w:val="26"/>
        </w:rPr>
        <w:t>…</w:t>
      </w:r>
      <w:r>
        <w:rPr>
          <w:i/>
          <w:spacing w:val="-11"/>
          <w:sz w:val="26"/>
          <w:szCs w:val="26"/>
        </w:rPr>
        <w:t xml:space="preserve"> </w:t>
      </w:r>
      <w:proofErr w:type="spellStart"/>
      <w:r>
        <w:rPr>
          <w:i/>
          <w:w w:val="99"/>
          <w:sz w:val="26"/>
          <w:szCs w:val="26"/>
        </w:rPr>
        <w:t>n</w:t>
      </w:r>
      <w:r>
        <w:rPr>
          <w:i/>
          <w:spacing w:val="2"/>
          <w:w w:val="99"/>
          <w:sz w:val="26"/>
          <w:szCs w:val="26"/>
        </w:rPr>
        <w:t>ă</w:t>
      </w:r>
      <w:r>
        <w:rPr>
          <w:i/>
          <w:w w:val="99"/>
          <w:sz w:val="26"/>
          <w:szCs w:val="26"/>
        </w:rPr>
        <w:t>m</w:t>
      </w:r>
      <w:proofErr w:type="spellEnd"/>
      <w:r>
        <w:rPr>
          <w:i/>
          <w:w w:val="99"/>
          <w:sz w:val="26"/>
          <w:szCs w:val="26"/>
        </w:rPr>
        <w:t>…</w:t>
      </w:r>
      <w:r>
        <w:rPr>
          <w:i/>
          <w:spacing w:val="2"/>
          <w:w w:val="99"/>
          <w:sz w:val="26"/>
          <w:szCs w:val="26"/>
        </w:rPr>
        <w:t>…</w:t>
      </w:r>
      <w:r>
        <w:rPr>
          <w:i/>
          <w:w w:val="99"/>
          <w:sz w:val="26"/>
          <w:szCs w:val="26"/>
        </w:rPr>
        <w:t>…</w:t>
      </w:r>
    </w:p>
    <w:p w14:paraId="0DC9B17E" w14:textId="77777777" w:rsidR="00483C65" w:rsidRDefault="00287438">
      <w:pPr>
        <w:spacing w:before="61"/>
        <w:ind w:left="7123" w:right="2735"/>
        <w:jc w:val="center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Người</w:t>
      </w:r>
      <w:proofErr w:type="spellEnd"/>
      <w:r>
        <w:rPr>
          <w:b/>
          <w:spacing w:val="-7"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ký</w:t>
      </w:r>
      <w:proofErr w:type="spellEnd"/>
      <w:r>
        <w:rPr>
          <w:b/>
          <w:spacing w:val="-3"/>
          <w:sz w:val="26"/>
          <w:szCs w:val="26"/>
        </w:rPr>
        <w:t xml:space="preserve"> </w:t>
      </w:r>
      <w:r>
        <w:rPr>
          <w:b/>
          <w:sz w:val="26"/>
          <w:szCs w:val="26"/>
        </w:rPr>
        <w:t>cam</w:t>
      </w:r>
      <w:r>
        <w:rPr>
          <w:b/>
          <w:spacing w:val="-2"/>
          <w:sz w:val="26"/>
          <w:szCs w:val="26"/>
        </w:rPr>
        <w:t xml:space="preserve"> </w:t>
      </w:r>
      <w:proofErr w:type="spellStart"/>
      <w:r>
        <w:rPr>
          <w:b/>
          <w:w w:val="99"/>
          <w:sz w:val="26"/>
          <w:szCs w:val="26"/>
        </w:rPr>
        <w:t>kết</w:t>
      </w:r>
      <w:proofErr w:type="spellEnd"/>
    </w:p>
    <w:p w14:paraId="0DAAEBEB" w14:textId="77777777" w:rsidR="00483C65" w:rsidRDefault="00287438">
      <w:pPr>
        <w:spacing w:before="61"/>
        <w:ind w:left="7052" w:right="2666"/>
        <w:jc w:val="center"/>
        <w:rPr>
          <w:sz w:val="26"/>
          <w:szCs w:val="26"/>
        </w:rPr>
        <w:sectPr w:rsidR="00483C65">
          <w:pgSz w:w="11920" w:h="16840"/>
          <w:pgMar w:top="1120" w:right="0" w:bottom="280" w:left="0" w:header="120" w:footer="336" w:gutter="0"/>
          <w:cols w:space="720"/>
        </w:sectPr>
      </w:pPr>
      <w:r>
        <w:rPr>
          <w:i/>
          <w:sz w:val="26"/>
          <w:szCs w:val="26"/>
        </w:rPr>
        <w:t>(</w:t>
      </w:r>
      <w:proofErr w:type="spellStart"/>
      <w:r>
        <w:rPr>
          <w:i/>
          <w:sz w:val="26"/>
          <w:szCs w:val="26"/>
        </w:rPr>
        <w:t>ký</w:t>
      </w:r>
      <w:proofErr w:type="spellEnd"/>
      <w:r>
        <w:rPr>
          <w:i/>
          <w:spacing w:val="-3"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và</w:t>
      </w:r>
      <w:proofErr w:type="spellEnd"/>
      <w:r>
        <w:rPr>
          <w:i/>
          <w:spacing w:val="-2"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ghi</w:t>
      </w:r>
      <w:proofErr w:type="spellEnd"/>
      <w:r>
        <w:rPr>
          <w:i/>
          <w:spacing w:val="-3"/>
          <w:sz w:val="26"/>
          <w:szCs w:val="26"/>
        </w:rPr>
        <w:t xml:space="preserve"> </w:t>
      </w:r>
      <w:proofErr w:type="spellStart"/>
      <w:r>
        <w:rPr>
          <w:i/>
          <w:spacing w:val="2"/>
          <w:sz w:val="26"/>
          <w:szCs w:val="26"/>
        </w:rPr>
        <w:t>r</w:t>
      </w:r>
      <w:r>
        <w:rPr>
          <w:i/>
          <w:sz w:val="26"/>
          <w:szCs w:val="26"/>
        </w:rPr>
        <w:t>õ</w:t>
      </w:r>
      <w:proofErr w:type="spellEnd"/>
      <w:r>
        <w:rPr>
          <w:i/>
          <w:spacing w:val="-2"/>
          <w:sz w:val="26"/>
          <w:szCs w:val="26"/>
        </w:rPr>
        <w:t xml:space="preserve"> </w:t>
      </w:r>
      <w:proofErr w:type="spellStart"/>
      <w:r>
        <w:rPr>
          <w:i/>
          <w:spacing w:val="1"/>
          <w:sz w:val="26"/>
          <w:szCs w:val="26"/>
        </w:rPr>
        <w:t>h</w:t>
      </w:r>
      <w:r>
        <w:rPr>
          <w:i/>
          <w:sz w:val="26"/>
          <w:szCs w:val="26"/>
        </w:rPr>
        <w:t>ọ</w:t>
      </w:r>
      <w:proofErr w:type="spellEnd"/>
      <w:r>
        <w:rPr>
          <w:i/>
          <w:spacing w:val="-3"/>
          <w:sz w:val="26"/>
          <w:szCs w:val="26"/>
        </w:rPr>
        <w:t xml:space="preserve"> </w:t>
      </w:r>
      <w:proofErr w:type="spellStart"/>
      <w:r>
        <w:rPr>
          <w:i/>
          <w:w w:val="99"/>
          <w:sz w:val="26"/>
          <w:szCs w:val="26"/>
        </w:rPr>
        <w:t>tên</w:t>
      </w:r>
      <w:proofErr w:type="spellEnd"/>
      <w:r>
        <w:rPr>
          <w:i/>
          <w:w w:val="99"/>
          <w:sz w:val="26"/>
          <w:szCs w:val="26"/>
        </w:rPr>
        <w:t>)</w:t>
      </w:r>
    </w:p>
    <w:p w14:paraId="7129523C" w14:textId="77777777" w:rsidR="00483C65" w:rsidRDefault="00483C65">
      <w:pPr>
        <w:spacing w:before="6" w:line="100" w:lineRule="exact"/>
        <w:rPr>
          <w:sz w:val="11"/>
          <w:szCs w:val="11"/>
        </w:rPr>
      </w:pPr>
    </w:p>
    <w:p w14:paraId="5944CD05" w14:textId="77777777" w:rsidR="00483C65" w:rsidRDefault="00483C65">
      <w:pPr>
        <w:spacing w:line="200" w:lineRule="exact"/>
      </w:pPr>
    </w:p>
    <w:p w14:paraId="3F7A1128" w14:textId="77777777" w:rsidR="00483C65" w:rsidRDefault="00483C65">
      <w:pPr>
        <w:spacing w:line="200" w:lineRule="exact"/>
      </w:pPr>
    </w:p>
    <w:p w14:paraId="48F10B4A" w14:textId="77777777" w:rsidR="00483C65" w:rsidRDefault="00483C65">
      <w:pPr>
        <w:spacing w:line="200" w:lineRule="exact"/>
      </w:pPr>
    </w:p>
    <w:p w14:paraId="624AF4F7" w14:textId="77777777" w:rsidR="00483C65" w:rsidRDefault="00483C65">
      <w:pPr>
        <w:spacing w:line="200" w:lineRule="exact"/>
      </w:pPr>
    </w:p>
    <w:p w14:paraId="70A494D3" w14:textId="77777777" w:rsidR="00483C65" w:rsidRDefault="00483C65">
      <w:pPr>
        <w:spacing w:line="200" w:lineRule="exact"/>
      </w:pPr>
    </w:p>
    <w:p w14:paraId="74EE4E79" w14:textId="77777777" w:rsidR="00483C65" w:rsidRDefault="00483C65">
      <w:pPr>
        <w:spacing w:line="200" w:lineRule="exact"/>
      </w:pPr>
    </w:p>
    <w:p w14:paraId="7545607B" w14:textId="77777777" w:rsidR="00483C65" w:rsidRDefault="00483C65">
      <w:pPr>
        <w:spacing w:line="200" w:lineRule="exact"/>
      </w:pPr>
    </w:p>
    <w:p w14:paraId="01933783" w14:textId="77777777" w:rsidR="00483C65" w:rsidRDefault="00483C65">
      <w:pPr>
        <w:spacing w:line="200" w:lineRule="exact"/>
      </w:pPr>
    </w:p>
    <w:p w14:paraId="07C55491" w14:textId="77777777" w:rsidR="00483C65" w:rsidRDefault="00483C65">
      <w:pPr>
        <w:spacing w:line="200" w:lineRule="exact"/>
      </w:pPr>
    </w:p>
    <w:p w14:paraId="3849E617" w14:textId="77777777" w:rsidR="00483C65" w:rsidRDefault="00483C65">
      <w:pPr>
        <w:spacing w:line="200" w:lineRule="exact"/>
      </w:pPr>
    </w:p>
    <w:p w14:paraId="060CD42B" w14:textId="77777777" w:rsidR="00483C65" w:rsidRDefault="00483C65">
      <w:pPr>
        <w:spacing w:line="200" w:lineRule="exact"/>
      </w:pPr>
    </w:p>
    <w:p w14:paraId="35341C49" w14:textId="77777777" w:rsidR="00483C65" w:rsidRDefault="00483C65">
      <w:pPr>
        <w:spacing w:line="200" w:lineRule="exact"/>
      </w:pPr>
    </w:p>
    <w:p w14:paraId="2B2DEBDF" w14:textId="77777777" w:rsidR="00483C65" w:rsidRDefault="00483C65">
      <w:pPr>
        <w:spacing w:line="200" w:lineRule="exact"/>
      </w:pPr>
    </w:p>
    <w:p w14:paraId="1BBE8B34" w14:textId="77777777" w:rsidR="00483C65" w:rsidRDefault="00483C65">
      <w:pPr>
        <w:spacing w:line="200" w:lineRule="exact"/>
      </w:pPr>
    </w:p>
    <w:p w14:paraId="77EEFE6A" w14:textId="77777777" w:rsidR="00483C65" w:rsidRDefault="00483C65">
      <w:pPr>
        <w:spacing w:line="200" w:lineRule="exact"/>
      </w:pPr>
    </w:p>
    <w:p w14:paraId="26A30F03" w14:textId="77777777" w:rsidR="00483C65" w:rsidRDefault="00483C65">
      <w:pPr>
        <w:spacing w:line="200" w:lineRule="exact"/>
      </w:pPr>
    </w:p>
    <w:p w14:paraId="5883AC26" w14:textId="77777777" w:rsidR="00483C65" w:rsidRDefault="00483C65">
      <w:pPr>
        <w:spacing w:line="200" w:lineRule="exact"/>
      </w:pPr>
    </w:p>
    <w:p w14:paraId="4E700146" w14:textId="77777777" w:rsidR="00483C65" w:rsidRDefault="00483C65">
      <w:pPr>
        <w:spacing w:line="200" w:lineRule="exact"/>
      </w:pPr>
    </w:p>
    <w:p w14:paraId="39EDC19B" w14:textId="77777777" w:rsidR="00483C65" w:rsidRDefault="00483C65">
      <w:pPr>
        <w:spacing w:line="200" w:lineRule="exact"/>
      </w:pPr>
    </w:p>
    <w:p w14:paraId="712935B7" w14:textId="77777777" w:rsidR="00483C65" w:rsidRDefault="00483C65">
      <w:pPr>
        <w:spacing w:line="200" w:lineRule="exact"/>
      </w:pPr>
    </w:p>
    <w:p w14:paraId="54FEA896" w14:textId="77777777" w:rsidR="00483C65" w:rsidRDefault="00483C65">
      <w:pPr>
        <w:spacing w:line="200" w:lineRule="exact"/>
      </w:pPr>
    </w:p>
    <w:p w14:paraId="48966D1D" w14:textId="77777777" w:rsidR="00483C65" w:rsidRDefault="00483C65">
      <w:pPr>
        <w:spacing w:line="200" w:lineRule="exact"/>
      </w:pPr>
    </w:p>
    <w:p w14:paraId="4DE4DD95" w14:textId="77777777" w:rsidR="00483C65" w:rsidRDefault="00483C65">
      <w:pPr>
        <w:spacing w:line="200" w:lineRule="exact"/>
      </w:pPr>
    </w:p>
    <w:p w14:paraId="6015741E" w14:textId="77777777" w:rsidR="00483C65" w:rsidRDefault="00483C65">
      <w:pPr>
        <w:spacing w:line="200" w:lineRule="exact"/>
      </w:pPr>
    </w:p>
    <w:p w14:paraId="32149EAE" w14:textId="77777777" w:rsidR="00483C65" w:rsidRDefault="00483C65">
      <w:pPr>
        <w:spacing w:line="200" w:lineRule="exact"/>
      </w:pPr>
    </w:p>
    <w:p w14:paraId="5C1855BF" w14:textId="77777777" w:rsidR="00483C65" w:rsidRDefault="00287438">
      <w:pPr>
        <w:spacing w:before="29"/>
        <w:ind w:right="1131"/>
        <w:jc w:val="right"/>
        <w:rPr>
          <w:sz w:val="24"/>
          <w:szCs w:val="24"/>
        </w:rPr>
      </w:pPr>
      <w:r>
        <w:rPr>
          <w:b/>
          <w:sz w:val="24"/>
          <w:szCs w:val="24"/>
        </w:rPr>
        <w:t>4</w:t>
      </w:r>
    </w:p>
    <w:sectPr w:rsidR="00483C65">
      <w:headerReference w:type="default" r:id="rId10"/>
      <w:footerReference w:type="default" r:id="rId11"/>
      <w:pgSz w:w="11920" w:h="16840"/>
      <w:pgMar w:top="1120" w:right="0" w:bottom="0" w:left="0" w:header="1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69E7E" w14:textId="77777777" w:rsidR="00D6420D" w:rsidRDefault="00D6420D">
      <w:r>
        <w:separator/>
      </w:r>
    </w:p>
  </w:endnote>
  <w:endnote w:type="continuationSeparator" w:id="0">
    <w:p w14:paraId="76F7326A" w14:textId="77777777" w:rsidR="00D6420D" w:rsidRDefault="00D64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8B9AD" w14:textId="77777777" w:rsidR="00483C65" w:rsidRDefault="00000000">
    <w:pPr>
      <w:spacing w:line="200" w:lineRule="exact"/>
    </w:pPr>
    <w:r>
      <w:pict w14:anchorId="6AA4269E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0.9pt;margin-top:813.85pt;width:10pt;height:14pt;z-index:-251659264;mso-position-horizontal-relative:page;mso-position-vertical-relative:page" filled="f" stroked="f">
          <v:textbox inset="0,0,0,0">
            <w:txbxContent>
              <w:p w14:paraId="58FFD056" w14:textId="77777777" w:rsidR="00483C65" w:rsidRDefault="00287438">
                <w:pPr>
                  <w:spacing w:line="260" w:lineRule="exact"/>
                  <w:ind w:left="40"/>
                  <w:rPr>
                    <w:sz w:val="24"/>
                    <w:szCs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 w:rsidR="006506EA">
                  <w:rPr>
                    <w:b/>
                    <w:noProof/>
                    <w:sz w:val="24"/>
                    <w:szCs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13A52" w14:textId="77777777" w:rsidR="00483C65" w:rsidRDefault="00483C65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EC37D" w14:textId="77777777" w:rsidR="00D6420D" w:rsidRDefault="00D6420D">
      <w:r>
        <w:separator/>
      </w:r>
    </w:p>
  </w:footnote>
  <w:footnote w:type="continuationSeparator" w:id="0">
    <w:p w14:paraId="5115F5BC" w14:textId="77777777" w:rsidR="00D6420D" w:rsidRDefault="00D64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B4206" w14:textId="77777777" w:rsidR="00483C65" w:rsidRDefault="00183B4A">
    <w:pPr>
      <w:spacing w:line="200" w:lineRule="exac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86C07DC" wp14:editId="037640E4">
          <wp:simplePos x="0" y="0"/>
          <wp:positionH relativeFrom="margin">
            <wp:posOffset>-198783</wp:posOffset>
          </wp:positionH>
          <wp:positionV relativeFrom="paragraph">
            <wp:posOffset>-60325</wp:posOffset>
          </wp:positionV>
          <wp:extent cx="7750175" cy="540385"/>
          <wp:effectExtent l="0" t="0" r="317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0175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C97BE" w14:textId="77777777" w:rsidR="00483C65" w:rsidRDefault="00183B4A">
    <w:pPr>
      <w:spacing w:line="200" w:lineRule="exact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66A79A7" wp14:editId="2DC9D7FB">
          <wp:simplePos x="0" y="0"/>
          <wp:positionH relativeFrom="margin">
            <wp:posOffset>-15572</wp:posOffset>
          </wp:positionH>
          <wp:positionV relativeFrom="paragraph">
            <wp:posOffset>-72390</wp:posOffset>
          </wp:positionV>
          <wp:extent cx="7750175" cy="567690"/>
          <wp:effectExtent l="0" t="0" r="3175" b="381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0175" cy="567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B5245" w14:textId="77777777" w:rsidR="00483C65" w:rsidRDefault="00000000">
    <w:pPr>
      <w:spacing w:line="200" w:lineRule="exact"/>
    </w:pPr>
    <w:r>
      <w:pict w14:anchorId="336F89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1.2pt;margin-top:6pt;width:593.2pt;height:50.05pt;z-index:-251657216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13F0B"/>
    <w:multiLevelType w:val="multilevel"/>
    <w:tmpl w:val="9FEC9F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04043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65"/>
    <w:rsid w:val="0003517E"/>
    <w:rsid w:val="00183B4A"/>
    <w:rsid w:val="00287438"/>
    <w:rsid w:val="00355597"/>
    <w:rsid w:val="00357F56"/>
    <w:rsid w:val="00445507"/>
    <w:rsid w:val="00483C65"/>
    <w:rsid w:val="006506EA"/>
    <w:rsid w:val="00707482"/>
    <w:rsid w:val="00B209A5"/>
    <w:rsid w:val="00B26EFB"/>
    <w:rsid w:val="00CA4AA1"/>
    <w:rsid w:val="00D6420D"/>
    <w:rsid w:val="00DA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0439470B"/>
  <w15:docId w15:val="{A519AFF8-B359-4D7D-948C-45242E1D1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83B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B4A"/>
  </w:style>
  <w:style w:type="paragraph" w:styleId="Footer">
    <w:name w:val="footer"/>
    <w:basedOn w:val="Normal"/>
    <w:link w:val="FooterChar"/>
    <w:uiPriority w:val="99"/>
    <w:unhideWhenUsed/>
    <w:rsid w:val="00183B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Thi Giang</dc:creator>
  <cp:lastModifiedBy>Admin</cp:lastModifiedBy>
  <cp:revision>8</cp:revision>
  <dcterms:created xsi:type="dcterms:W3CDTF">2023-03-27T09:14:00Z</dcterms:created>
  <dcterms:modified xsi:type="dcterms:W3CDTF">2023-06-14T13:13:00Z</dcterms:modified>
</cp:coreProperties>
</file>